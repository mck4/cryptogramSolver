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D372ED2" w14:textId="77777777" w:rsidR="004E1AED" w:rsidRPr="004E1AED" w:rsidRDefault="00BA7BB3" w:rsidP="004E1AED">
      <w:pPr>
        <w:pStyle w:val="Title"/>
      </w:pPr>
      <w:r>
        <w:t>Cryptogram solver report</w:t>
      </w:r>
    </w:p>
    <w:p w14:paraId="490C2354" w14:textId="77777777" w:rsidR="00194DF6" w:rsidRDefault="00BA7BB3">
      <w:pPr>
        <w:pStyle w:val="Heading1"/>
      </w:pPr>
      <w:r>
        <w:t>Carolina kimbrough &amp; zoey abrigo</w:t>
      </w:r>
    </w:p>
    <w:p w14:paraId="71B41CDD" w14:textId="77777777" w:rsidR="004E1AED" w:rsidRDefault="0048756A" w:rsidP="00BA7BB3">
      <w:r>
        <w:rPr>
          <w:noProof/>
          <w:lang w:eastAsia="en-US"/>
        </w:rPr>
        <w:drawing>
          <wp:inline distT="0" distB="0" distL="0" distR="0" wp14:anchorId="0103CAA6" wp14:editId="0981EDEB">
            <wp:extent cx="5943600" cy="37376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737610"/>
                    </a:xfrm>
                    <a:prstGeom prst="rect">
                      <a:avLst/>
                    </a:prstGeom>
                  </pic:spPr>
                </pic:pic>
              </a:graphicData>
            </a:graphic>
          </wp:inline>
        </w:drawing>
      </w:r>
    </w:p>
    <w:p w14:paraId="25C431D7" w14:textId="77777777" w:rsidR="00DA00A2" w:rsidRDefault="00DA00A2" w:rsidP="00BA7BB3">
      <w:pPr>
        <w:pStyle w:val="Heading2"/>
      </w:pPr>
      <w:r>
        <w:t>aBOUT</w:t>
      </w:r>
    </w:p>
    <w:p w14:paraId="25458683" w14:textId="5777233E" w:rsidR="006503E6" w:rsidRDefault="00DA00A2" w:rsidP="00DA00A2">
      <w:r>
        <w:t>Using logic, we aim to solve cryptogram puzzles.</w:t>
      </w:r>
      <w:r w:rsidR="00C94DEE">
        <w:t xml:space="preserve"> </w:t>
      </w:r>
    </w:p>
    <w:p w14:paraId="108FDC44" w14:textId="4220CC59" w:rsidR="006503E6" w:rsidRDefault="006503E6" w:rsidP="006503E6">
      <w:pPr>
        <w:pStyle w:val="Heading3"/>
      </w:pPr>
      <w:r>
        <w:t>What are Cryptograms?</w:t>
      </w:r>
    </w:p>
    <w:p w14:paraId="7F4C41FA" w14:textId="2CFA255E" w:rsidR="006503E6" w:rsidRDefault="006503E6" w:rsidP="000E5DBE">
      <w:r>
        <w:t>It is</w:t>
      </w:r>
      <w:r w:rsidRPr="006503E6">
        <w:t xml:space="preserve"> a type of puzzle that consists of a short piece of encrypted text.</w:t>
      </w:r>
      <w:r>
        <w:t xml:space="preserve"> </w:t>
      </w:r>
      <w:r w:rsidRPr="006503E6">
        <w:t xml:space="preserve">Typically, a substitution cipher is used, where each letter is replaced by a different letter or number. </w:t>
      </w:r>
    </w:p>
    <w:p w14:paraId="1636A23B" w14:textId="590A2DFD" w:rsidR="00C94DEE" w:rsidRDefault="00C94DEE" w:rsidP="00C94DEE">
      <w:pPr>
        <w:pStyle w:val="Heading2"/>
      </w:pPr>
      <w:r>
        <w:t>Goal</w:t>
      </w:r>
    </w:p>
    <w:p w14:paraId="12E35CDE" w14:textId="3AAACFF5" w:rsidR="00227076" w:rsidRDefault="00C94DEE" w:rsidP="00C94DEE">
      <w:r>
        <w:t>Originally, our goal was to solve at least one hard puzzle</w:t>
      </w:r>
      <w:r w:rsidR="000E5DBE">
        <w:t>,</w:t>
      </w:r>
      <w:r>
        <w:t xml:space="preserve"> all easy puzzles,</w:t>
      </w:r>
      <w:r w:rsidR="000E5DBE">
        <w:t xml:space="preserve"> and</w:t>
      </w:r>
      <w:r>
        <w:t xml:space="preserve"> a couple of medium puzzles</w:t>
      </w:r>
      <w:r w:rsidR="000E5DBE">
        <w:t xml:space="preserve"> </w:t>
      </w:r>
      <w:r w:rsidR="00E92AA5">
        <w:t>using methods a human might use to solve a cryptogram</w:t>
      </w:r>
      <w:r>
        <w:t xml:space="preserve">. </w:t>
      </w:r>
    </w:p>
    <w:p w14:paraId="723DEF51" w14:textId="50C3F189" w:rsidR="00C94DEE" w:rsidRDefault="00C94DEE" w:rsidP="00C94DEE">
      <w:r>
        <w:t xml:space="preserve">However, due to time constraints and the </w:t>
      </w:r>
      <w:r w:rsidR="00E92AA5">
        <w:t>nature of computers and natural language</w:t>
      </w:r>
      <w:r>
        <w:t xml:space="preserve">, we’ve made our </w:t>
      </w:r>
      <w:r w:rsidR="00E92AA5">
        <w:t xml:space="preserve">goal </w:t>
      </w:r>
      <w:r>
        <w:t xml:space="preserve">a </w:t>
      </w:r>
      <w:r w:rsidR="00E92AA5">
        <w:t>bit less ambitious</w:t>
      </w:r>
      <w:r>
        <w:t xml:space="preserve">: </w:t>
      </w:r>
      <w:r w:rsidRPr="00227076">
        <w:rPr>
          <w:u w:val="single"/>
        </w:rPr>
        <w:t>solve at least one medium puzzle and all easy puzzles</w:t>
      </w:r>
      <w:r w:rsidR="00227076">
        <w:t xml:space="preserve">. </w:t>
      </w:r>
    </w:p>
    <w:p w14:paraId="0816004C" w14:textId="4F1609D2" w:rsidR="002964A5" w:rsidRDefault="002964A5" w:rsidP="00C94DEE"/>
    <w:p w14:paraId="1B83AF8F" w14:textId="77777777" w:rsidR="002964A5" w:rsidRPr="00227076" w:rsidRDefault="002964A5" w:rsidP="00C94DEE"/>
    <w:p w14:paraId="33BBFBBC" w14:textId="77777777" w:rsidR="00DA00A2" w:rsidRDefault="00DA00A2" w:rsidP="00DA00A2">
      <w:pPr>
        <w:pStyle w:val="Heading2"/>
      </w:pPr>
      <w:r>
        <w:lastRenderedPageBreak/>
        <w:t>method</w:t>
      </w:r>
    </w:p>
    <w:p w14:paraId="4DB51943" w14:textId="77777777" w:rsidR="00DA00A2" w:rsidRDefault="00DA00A2" w:rsidP="00DA00A2">
      <w:r>
        <w:t>The language empl</w:t>
      </w:r>
      <w:r w:rsidR="00484357">
        <w:t xml:space="preserve">oyed here is Java. </w:t>
      </w:r>
      <w:r>
        <w:t>In addition, this program utilizes a GUI interface</w:t>
      </w:r>
      <w:r w:rsidR="00484357">
        <w:t>, specifically utilizing JavaFX</w:t>
      </w:r>
      <w:r>
        <w:t>.</w:t>
      </w:r>
      <w:r w:rsidR="00484357">
        <w:t xml:space="preserve"> The program is organized in a MVC format, model-view-controller, with </w:t>
      </w:r>
      <w:proofErr w:type="spellStart"/>
      <w:r w:rsidR="00BF166C">
        <w:rPr>
          <w:b/>
        </w:rPr>
        <w:t>Cry</w:t>
      </w:r>
      <w:r w:rsidR="00484357" w:rsidRPr="00BF166C">
        <w:rPr>
          <w:b/>
        </w:rPr>
        <w:t>ptoMain.fxml</w:t>
      </w:r>
      <w:proofErr w:type="spellEnd"/>
      <w:r w:rsidR="00484357">
        <w:t xml:space="preserve"> as our view, </w:t>
      </w:r>
      <w:r w:rsidR="00484357" w:rsidRPr="00BF166C">
        <w:rPr>
          <w:b/>
        </w:rPr>
        <w:t>CryptoMainController.java</w:t>
      </w:r>
      <w:r w:rsidR="00484357">
        <w:t xml:space="preserve"> as our controller and the following classes in as our model:</w:t>
      </w:r>
    </w:p>
    <w:p w14:paraId="3797017F" w14:textId="77777777" w:rsidR="00484357" w:rsidRDefault="00484357" w:rsidP="00484357">
      <w:pPr>
        <w:pStyle w:val="ListParagraph"/>
        <w:numPr>
          <w:ilvl w:val="1"/>
          <w:numId w:val="20"/>
        </w:numPr>
      </w:pPr>
      <w:r w:rsidRPr="00BF166C">
        <w:rPr>
          <w:b/>
        </w:rPr>
        <w:t>Dictionary.java</w:t>
      </w:r>
      <w:r>
        <w:t xml:space="preserve"> – Intended to house data</w:t>
      </w:r>
      <w:r w:rsidR="001236C8">
        <w:t xml:space="preserve"> and characteristics of </w:t>
      </w:r>
      <w:r>
        <w:t>words</w:t>
      </w:r>
      <w:r w:rsidR="001236C8">
        <w:t>, contains an actual dictionary of the words collected from our quotes. This is an attempt to simulate knowledge a human being would have.</w:t>
      </w:r>
    </w:p>
    <w:p w14:paraId="37213D07" w14:textId="77777777" w:rsidR="00484357" w:rsidRDefault="00484357" w:rsidP="00484357">
      <w:pPr>
        <w:pStyle w:val="ListParagraph"/>
        <w:numPr>
          <w:ilvl w:val="1"/>
          <w:numId w:val="20"/>
        </w:numPr>
      </w:pPr>
      <w:r w:rsidRPr="00BF166C">
        <w:rPr>
          <w:b/>
        </w:rPr>
        <w:t>PuzzleBox.java</w:t>
      </w:r>
      <w:r w:rsidR="001236C8">
        <w:t xml:space="preserve"> – Contains the actual set of puzzles. Most importantly, contains the method to make puzzles out of the quotes.</w:t>
      </w:r>
    </w:p>
    <w:p w14:paraId="112F11DC" w14:textId="77777777" w:rsidR="00484357" w:rsidRDefault="00484357" w:rsidP="00484357">
      <w:pPr>
        <w:pStyle w:val="ListParagraph"/>
        <w:numPr>
          <w:ilvl w:val="1"/>
          <w:numId w:val="20"/>
        </w:numPr>
      </w:pPr>
      <w:r w:rsidRPr="00BF166C">
        <w:rPr>
          <w:b/>
        </w:rPr>
        <w:t>Quote.java</w:t>
      </w:r>
      <w:r w:rsidR="001236C8">
        <w:t xml:space="preserve"> – The most busy part of the program. Originally it housed just the quote and its </w:t>
      </w:r>
      <w:proofErr w:type="spellStart"/>
      <w:r w:rsidR="001236C8">
        <w:t>cryptotext</w:t>
      </w:r>
      <w:proofErr w:type="spellEnd"/>
      <w:r w:rsidR="001236C8">
        <w:t xml:space="preserve"> equivalent but over time has developed to contain multitudes of data for each quote.</w:t>
      </w:r>
      <w:r w:rsidR="00BF166C">
        <w:t xml:space="preserve"> It contains easy, medium and hard versions of the quote, </w:t>
      </w:r>
      <w:proofErr w:type="spellStart"/>
      <w:r w:rsidR="00BF166C">
        <w:t>hashmaps</w:t>
      </w:r>
      <w:proofErr w:type="spellEnd"/>
      <w:r w:rsidR="00BF166C">
        <w:t xml:space="preserve"> for character frequency, and keys that convert a character to its crypto version and back. There’s also information about the quote’s author, its length and it also has </w:t>
      </w:r>
      <w:proofErr w:type="spellStart"/>
      <w:r w:rsidR="00BF166C">
        <w:t>arraylists</w:t>
      </w:r>
      <w:proofErr w:type="spellEnd"/>
      <w:r w:rsidR="00BF166C">
        <w:t xml:space="preserve"> of the words in the puzzle along with its crypto equivalent and of the easy, medium and hard versions of the puzzle.</w:t>
      </w:r>
    </w:p>
    <w:p w14:paraId="55CCD001" w14:textId="167EB883" w:rsidR="00484357" w:rsidRDefault="00484357" w:rsidP="00484357">
      <w:pPr>
        <w:pStyle w:val="ListParagraph"/>
        <w:numPr>
          <w:ilvl w:val="1"/>
          <w:numId w:val="20"/>
        </w:numPr>
      </w:pPr>
      <w:r w:rsidRPr="00BF166C">
        <w:rPr>
          <w:b/>
        </w:rPr>
        <w:t>Solver.java</w:t>
      </w:r>
      <w:r w:rsidR="00BF166C">
        <w:t xml:space="preserve"> – This part of the program does the problem-solving. An instance is generated for each puzzle and for each difficulty. This has info a human puzzle-solver might have such as a dictionary, the current quote, and various kinds of info about the quote puzzle including its difficulty and the characters found as well as a running solution in String form. </w:t>
      </w:r>
      <w:r w:rsidR="00C94DEE">
        <w:t>There is a function for each puzzle-solving method.</w:t>
      </w:r>
    </w:p>
    <w:p w14:paraId="2D54A136" w14:textId="77777777" w:rsidR="00484357" w:rsidRDefault="00484357" w:rsidP="00484357">
      <w:pPr>
        <w:pStyle w:val="ListParagraph"/>
        <w:numPr>
          <w:ilvl w:val="1"/>
          <w:numId w:val="20"/>
        </w:numPr>
      </w:pPr>
      <w:r w:rsidRPr="0062053A">
        <w:rPr>
          <w:b/>
        </w:rPr>
        <w:t>Word.java</w:t>
      </w:r>
      <w:r w:rsidR="00BF166C">
        <w:t xml:space="preserve"> – Contains information on each word</w:t>
      </w:r>
    </w:p>
    <w:p w14:paraId="22B96F35" w14:textId="77777777" w:rsidR="00DA00A2" w:rsidRDefault="00DA00A2" w:rsidP="00DA00A2">
      <w:pPr>
        <w:pStyle w:val="Heading3"/>
      </w:pPr>
      <w:r>
        <w:t>Coming up With the puzzles</w:t>
      </w:r>
    </w:p>
    <w:p w14:paraId="3EEC0EE2" w14:textId="0157E396" w:rsidR="00DA00A2" w:rsidRDefault="00DA00A2" w:rsidP="00DA00A2">
      <w:r>
        <w:t xml:space="preserve">Using a .csv file of quotes from this website: </w:t>
      </w:r>
      <w:hyperlink r:id="rId12" w:history="1">
        <w:r w:rsidRPr="005006F3">
          <w:rPr>
            <w:rStyle w:val="Hyperlink"/>
          </w:rPr>
          <w:t>https://litemind.com/favorite-quotes/</w:t>
        </w:r>
      </w:hyperlink>
      <w:r w:rsidR="00484357">
        <w:t>, python</w:t>
      </w:r>
      <w:r>
        <w:t xml:space="preserve"> was used to parse the quotes and narrow down our sample to around 40 puzzles</w:t>
      </w:r>
      <w:r w:rsidR="006E4C61">
        <w:t xml:space="preserve"> with each quote being less than 46 characters long</w:t>
      </w:r>
      <w:r>
        <w:t xml:space="preserve">. Of the ~40 puzzles, only 20 are displayed in the actual program, however, </w:t>
      </w:r>
      <w:r w:rsidR="00484357">
        <w:t xml:space="preserve">all were </w:t>
      </w:r>
      <w:r w:rsidR="00227076">
        <w:t>utilized</w:t>
      </w:r>
      <w:r w:rsidR="00484357">
        <w:t xml:space="preserve"> under the covers</w:t>
      </w:r>
      <w:r w:rsidR="00C94DEE">
        <w:t xml:space="preserve"> as the basis of our dictionary which was used to help </w:t>
      </w:r>
      <w:r w:rsidR="00227076">
        <w:t xml:space="preserve">the program to </w:t>
      </w:r>
      <w:r w:rsidR="00C94DEE">
        <w:t>solve the puzzles.</w:t>
      </w:r>
    </w:p>
    <w:p w14:paraId="23C2AFD6" w14:textId="5E5D3928" w:rsidR="006A1839" w:rsidRDefault="006A1839" w:rsidP="00DA00A2">
      <w:r>
        <w:t>The parsing was done in a class method inside PuzzleBox.java. The format for the text file is as follows: Quote goes here|Author. The python code and the quotes file are both located inside the quotes folder at the top level.</w:t>
      </w:r>
    </w:p>
    <w:p w14:paraId="0041A604" w14:textId="24DA7FCF" w:rsidR="006503E6" w:rsidRDefault="006503E6" w:rsidP="002964A5">
      <w:pPr>
        <w:pStyle w:val="Heading3"/>
      </w:pPr>
      <w:r>
        <w:t>Coming up with the Cryptograms</w:t>
      </w:r>
    </w:p>
    <w:p w14:paraId="6D65F7FF" w14:textId="267A7808" w:rsidR="006503E6" w:rsidRDefault="000E5DBE" w:rsidP="00DA00A2">
      <w:r>
        <w:t xml:space="preserve">Because we’re dealing with a substitution cipher, this was </w:t>
      </w:r>
      <w:proofErr w:type="gramStart"/>
      <w:r>
        <w:t>actually pretty</w:t>
      </w:r>
      <w:proofErr w:type="gramEnd"/>
      <w:r>
        <w:t xml:space="preserve"> simple to implement. In order to simplify solving, we converted all letters to uppercase</w:t>
      </w:r>
      <w:r w:rsidR="00C34C7F">
        <w:t>,</w:t>
      </w:r>
      <w:r>
        <w:t xml:space="preserve"> so we could just focus on the 26-letter set. First, we created an array of 26 characters for each letter of the alphabet where index 0 corresponds with ‘A’, index 1 correspond with ‘B’ all the way to index 25 corresponding with ‘Z’. We also made another array just like this, specifically it was implemented as an </w:t>
      </w:r>
      <w:proofErr w:type="spellStart"/>
      <w:r>
        <w:t>ArrayList</w:t>
      </w:r>
      <w:proofErr w:type="spellEnd"/>
      <w:r>
        <w:t xml:space="preserve">. </w:t>
      </w:r>
      <w:r w:rsidR="00C34C7F">
        <w:t xml:space="preserve">After this, we shuffled the </w:t>
      </w:r>
      <w:proofErr w:type="spellStart"/>
      <w:r w:rsidR="00C34C7F">
        <w:lastRenderedPageBreak/>
        <w:t>ArrayList</w:t>
      </w:r>
      <w:proofErr w:type="spellEnd"/>
      <w:r w:rsidR="00C34C7F">
        <w:t xml:space="preserve"> and that was how we came up with our key</w:t>
      </w:r>
      <w:r w:rsidR="00A2007F">
        <w:t xml:space="preserve">, allowing us to convert </w:t>
      </w:r>
      <w:r w:rsidR="007F6A02">
        <w:t xml:space="preserve">regular letters </w:t>
      </w:r>
      <w:r w:rsidR="00A2007F">
        <w:t>to our ‘crypto’ version of a letter.</w:t>
      </w:r>
    </w:p>
    <w:p w14:paraId="435B9443" w14:textId="332E860D" w:rsidR="007F6A02" w:rsidRDefault="00B96C5C" w:rsidP="00DA00A2">
      <w:r>
        <w:t xml:space="preserve">This was done by the </w:t>
      </w:r>
      <w:proofErr w:type="gramStart"/>
      <w:r>
        <w:t>encrypt(</w:t>
      </w:r>
      <w:proofErr w:type="gramEnd"/>
      <w:r>
        <w:t>) method in Quote.java.</w:t>
      </w:r>
    </w:p>
    <w:p w14:paraId="15BEDE5D" w14:textId="5BFE1AE2" w:rsidR="007F6A02" w:rsidRDefault="007F6A02" w:rsidP="006E4C61">
      <w:pPr>
        <w:pStyle w:val="Heading3"/>
      </w:pPr>
      <w:r>
        <w:t>Coming up with Easy, Medium &amp; Hard Puzzles</w:t>
      </w:r>
    </w:p>
    <w:p w14:paraId="3E5A3A46" w14:textId="7FA4346C" w:rsidR="007F6A02" w:rsidRDefault="006E4C61" w:rsidP="00DA00A2">
      <w:r>
        <w:t>When setting the character limit for each puzzle to be max 45 characters, this also included special characters and spaces as well. If we want</w:t>
      </w:r>
      <w:r w:rsidR="00F14040">
        <w:t xml:space="preserve">ed </w:t>
      </w:r>
      <w:r>
        <w:t>to come up with different difficulty settings for each puzzle, our solution would need to be dynamic</w:t>
      </w:r>
      <w:r w:rsidR="00F14040">
        <w:t xml:space="preserve">. This is because choosing a flat number of characters to reveal (10 for easy, 5 for medium, 3 for hard) would make longer puzzles more difficult and shorter ones </w:t>
      </w:r>
      <w:proofErr w:type="gramStart"/>
      <w:r w:rsidR="00F14040">
        <w:t>more easy</w:t>
      </w:r>
      <w:proofErr w:type="gramEnd"/>
      <w:r w:rsidR="00F14040">
        <w:t xml:space="preserve">. Not to mention, the case where sentences might have a smaller set of letters (for example, ‘She sells sea shells by the sea shore’ which is long but has many of the same character). </w:t>
      </w:r>
    </w:p>
    <w:p w14:paraId="597C1A1B" w14:textId="3D3D3BF7" w:rsidR="00F14040" w:rsidRDefault="00F14040" w:rsidP="00DA00A2">
      <w:r>
        <w:t xml:space="preserve">Our solution to this was to </w:t>
      </w:r>
      <w:r w:rsidR="005231A1">
        <w:t xml:space="preserve">choose a percentage of characters to reveal: </w:t>
      </w:r>
    </w:p>
    <w:tbl>
      <w:tblPr>
        <w:tblStyle w:val="PlainTable3"/>
        <w:tblW w:w="0" w:type="auto"/>
        <w:jc w:val="center"/>
        <w:tblLook w:val="04A0" w:firstRow="1" w:lastRow="0" w:firstColumn="1" w:lastColumn="0" w:noHBand="0" w:noVBand="1"/>
      </w:tblPr>
      <w:tblGrid>
        <w:gridCol w:w="1385"/>
        <w:gridCol w:w="2960"/>
      </w:tblGrid>
      <w:tr w:rsidR="005231A1" w14:paraId="59F0D004" w14:textId="77777777" w:rsidTr="005231A1">
        <w:trPr>
          <w:cnfStyle w:val="100000000000" w:firstRow="1" w:lastRow="0" w:firstColumn="0" w:lastColumn="0" w:oddVBand="0" w:evenVBand="0" w:oddHBand="0" w:evenHBand="0" w:firstRowFirstColumn="0" w:firstRowLastColumn="0" w:lastRowFirstColumn="0" w:lastRowLastColumn="0"/>
          <w:trHeight w:val="342"/>
          <w:jc w:val="center"/>
        </w:trPr>
        <w:tc>
          <w:tcPr>
            <w:cnfStyle w:val="001000000100" w:firstRow="0" w:lastRow="0" w:firstColumn="1" w:lastColumn="0" w:oddVBand="0" w:evenVBand="0" w:oddHBand="0" w:evenHBand="0" w:firstRowFirstColumn="1" w:firstRowLastColumn="0" w:lastRowFirstColumn="0" w:lastRowLastColumn="0"/>
            <w:tcW w:w="705" w:type="dxa"/>
          </w:tcPr>
          <w:p w14:paraId="38AE7A08" w14:textId="645E7687" w:rsidR="005231A1" w:rsidRDefault="005231A1" w:rsidP="00DA00A2">
            <w:r>
              <w:t>Difficulty</w:t>
            </w:r>
          </w:p>
        </w:tc>
        <w:tc>
          <w:tcPr>
            <w:tcW w:w="2960" w:type="dxa"/>
          </w:tcPr>
          <w:p w14:paraId="188C5049" w14:textId="2372E8A3" w:rsidR="005231A1" w:rsidRDefault="005231A1" w:rsidP="005231A1">
            <w:pPr>
              <w:jc w:val="center"/>
              <w:cnfStyle w:val="100000000000" w:firstRow="1" w:lastRow="0" w:firstColumn="0" w:lastColumn="0" w:oddVBand="0" w:evenVBand="0" w:oddHBand="0" w:evenHBand="0" w:firstRowFirstColumn="0" w:firstRowLastColumn="0" w:lastRowFirstColumn="0" w:lastRowLastColumn="0"/>
            </w:pPr>
            <w:r>
              <w:t>Characters shown</w:t>
            </w:r>
          </w:p>
        </w:tc>
      </w:tr>
      <w:tr w:rsidR="005231A1" w14:paraId="452A236A" w14:textId="77777777" w:rsidTr="005231A1">
        <w:trPr>
          <w:cnfStyle w:val="000000100000" w:firstRow="0" w:lastRow="0" w:firstColumn="0" w:lastColumn="0" w:oddVBand="0" w:evenVBand="0" w:oddHBand="1" w:evenHBand="0" w:firstRowFirstColumn="0" w:firstRowLastColumn="0" w:lastRowFirstColumn="0" w:lastRowLastColumn="0"/>
          <w:trHeight w:val="353"/>
          <w:jc w:val="center"/>
        </w:trPr>
        <w:tc>
          <w:tcPr>
            <w:cnfStyle w:val="001000000000" w:firstRow="0" w:lastRow="0" w:firstColumn="1" w:lastColumn="0" w:oddVBand="0" w:evenVBand="0" w:oddHBand="0" w:evenHBand="0" w:firstRowFirstColumn="0" w:firstRowLastColumn="0" w:lastRowFirstColumn="0" w:lastRowLastColumn="0"/>
            <w:tcW w:w="705" w:type="dxa"/>
          </w:tcPr>
          <w:p w14:paraId="06691EF2" w14:textId="4CAC12F4" w:rsidR="005231A1" w:rsidRDefault="005231A1" w:rsidP="00DA00A2">
            <w:r>
              <w:t>easy</w:t>
            </w:r>
          </w:p>
        </w:tc>
        <w:tc>
          <w:tcPr>
            <w:tcW w:w="2960" w:type="dxa"/>
          </w:tcPr>
          <w:p w14:paraId="09D4D633" w14:textId="329BE147" w:rsidR="005231A1" w:rsidRDefault="005231A1" w:rsidP="005231A1">
            <w:pPr>
              <w:jc w:val="center"/>
              <w:cnfStyle w:val="000000100000" w:firstRow="0" w:lastRow="0" w:firstColumn="0" w:lastColumn="0" w:oddVBand="0" w:evenVBand="0" w:oddHBand="1" w:evenHBand="0" w:firstRowFirstColumn="0" w:firstRowLastColumn="0" w:lastRowFirstColumn="0" w:lastRowLastColumn="0"/>
            </w:pPr>
            <w:r>
              <w:t>70%</w:t>
            </w:r>
            <w:r w:rsidR="006A1839">
              <w:t xml:space="preserve"> of the set</w:t>
            </w:r>
          </w:p>
        </w:tc>
      </w:tr>
      <w:tr w:rsidR="005231A1" w14:paraId="0E5F85EB" w14:textId="77777777" w:rsidTr="005231A1">
        <w:trPr>
          <w:trHeight w:val="342"/>
          <w:jc w:val="center"/>
        </w:trPr>
        <w:tc>
          <w:tcPr>
            <w:cnfStyle w:val="001000000000" w:firstRow="0" w:lastRow="0" w:firstColumn="1" w:lastColumn="0" w:oddVBand="0" w:evenVBand="0" w:oddHBand="0" w:evenHBand="0" w:firstRowFirstColumn="0" w:firstRowLastColumn="0" w:lastRowFirstColumn="0" w:lastRowLastColumn="0"/>
            <w:tcW w:w="705" w:type="dxa"/>
          </w:tcPr>
          <w:p w14:paraId="7C9D7EE2" w14:textId="470CC683" w:rsidR="005231A1" w:rsidRDefault="005231A1" w:rsidP="00DA00A2">
            <w:r>
              <w:t>medium</w:t>
            </w:r>
          </w:p>
        </w:tc>
        <w:tc>
          <w:tcPr>
            <w:tcW w:w="2960" w:type="dxa"/>
          </w:tcPr>
          <w:p w14:paraId="41199B17" w14:textId="2B7AD70D" w:rsidR="005231A1" w:rsidRDefault="005231A1" w:rsidP="005231A1">
            <w:pPr>
              <w:jc w:val="center"/>
              <w:cnfStyle w:val="000000000000" w:firstRow="0" w:lastRow="0" w:firstColumn="0" w:lastColumn="0" w:oddVBand="0" w:evenVBand="0" w:oddHBand="0" w:evenHBand="0" w:firstRowFirstColumn="0" w:firstRowLastColumn="0" w:lastRowFirstColumn="0" w:lastRowLastColumn="0"/>
            </w:pPr>
            <w:r>
              <w:t>50%</w:t>
            </w:r>
            <w:r w:rsidR="006A1839">
              <w:t xml:space="preserve"> of the set</w:t>
            </w:r>
          </w:p>
        </w:tc>
      </w:tr>
      <w:tr w:rsidR="005231A1" w14:paraId="68D759FD" w14:textId="77777777" w:rsidTr="005231A1">
        <w:trPr>
          <w:cnfStyle w:val="000000100000" w:firstRow="0" w:lastRow="0" w:firstColumn="0" w:lastColumn="0" w:oddVBand="0" w:evenVBand="0" w:oddHBand="1" w:evenHBand="0" w:firstRowFirstColumn="0" w:firstRowLastColumn="0" w:lastRowFirstColumn="0" w:lastRowLastColumn="0"/>
          <w:trHeight w:val="342"/>
          <w:jc w:val="center"/>
        </w:trPr>
        <w:tc>
          <w:tcPr>
            <w:cnfStyle w:val="001000000000" w:firstRow="0" w:lastRow="0" w:firstColumn="1" w:lastColumn="0" w:oddVBand="0" w:evenVBand="0" w:oddHBand="0" w:evenHBand="0" w:firstRowFirstColumn="0" w:firstRowLastColumn="0" w:lastRowFirstColumn="0" w:lastRowLastColumn="0"/>
            <w:tcW w:w="705" w:type="dxa"/>
          </w:tcPr>
          <w:p w14:paraId="01A14392" w14:textId="697BA196" w:rsidR="005231A1" w:rsidRDefault="005231A1" w:rsidP="00DA00A2">
            <w:r>
              <w:t>hard</w:t>
            </w:r>
          </w:p>
        </w:tc>
        <w:tc>
          <w:tcPr>
            <w:tcW w:w="2960" w:type="dxa"/>
          </w:tcPr>
          <w:p w14:paraId="22A9D82F" w14:textId="44333B4E" w:rsidR="005231A1" w:rsidRDefault="005231A1" w:rsidP="005231A1">
            <w:pPr>
              <w:jc w:val="center"/>
              <w:cnfStyle w:val="000000100000" w:firstRow="0" w:lastRow="0" w:firstColumn="0" w:lastColumn="0" w:oddVBand="0" w:evenVBand="0" w:oddHBand="1" w:evenHBand="0" w:firstRowFirstColumn="0" w:firstRowLastColumn="0" w:lastRowFirstColumn="0" w:lastRowLastColumn="0"/>
            </w:pPr>
            <w:r>
              <w:t>20%</w:t>
            </w:r>
            <w:r w:rsidR="006A1839">
              <w:t xml:space="preserve"> of the set</w:t>
            </w:r>
          </w:p>
        </w:tc>
      </w:tr>
    </w:tbl>
    <w:p w14:paraId="419291AA" w14:textId="1AD96031" w:rsidR="005231A1" w:rsidRDefault="005231A1" w:rsidP="00DA00A2">
      <w:r>
        <w:t xml:space="preserve">But which characters do we show? The least </w:t>
      </w:r>
      <w:r w:rsidR="003F08B1">
        <w:t>frequent ones! So, we made a hash table of letters to the number of times they appear in the quote and sorted it by least frequent. Using the percentage above we picked the top percentage as the characters to reveal.</w:t>
      </w:r>
    </w:p>
    <w:p w14:paraId="692B3E25" w14:textId="3AFC019C" w:rsidR="00CA1E5F" w:rsidRDefault="00B96C5C" w:rsidP="00DA00A2">
      <w:r>
        <w:t xml:space="preserve">This was done by the </w:t>
      </w:r>
      <w:proofErr w:type="spellStart"/>
      <w:proofErr w:type="gramStart"/>
      <w:r>
        <w:t>findCharFreq</w:t>
      </w:r>
      <w:proofErr w:type="spellEnd"/>
      <w:r>
        <w:t>(</w:t>
      </w:r>
      <w:proofErr w:type="gramEnd"/>
      <w:r>
        <w:t xml:space="preserve">), </w:t>
      </w:r>
      <w:proofErr w:type="spellStart"/>
      <w:r>
        <w:t>toEasy</w:t>
      </w:r>
      <w:proofErr w:type="spellEnd"/>
      <w:r>
        <w:t xml:space="preserve">(), </w:t>
      </w:r>
      <w:proofErr w:type="spellStart"/>
      <w:r>
        <w:t>toMedium</w:t>
      </w:r>
      <w:proofErr w:type="spellEnd"/>
      <w:r>
        <w:t xml:space="preserve">(), </w:t>
      </w:r>
      <w:proofErr w:type="spellStart"/>
      <w:r>
        <w:t>toHard</w:t>
      </w:r>
      <w:proofErr w:type="spellEnd"/>
      <w:r>
        <w:t>() methods in Quote.java.</w:t>
      </w:r>
    </w:p>
    <w:p w14:paraId="153240A9" w14:textId="16FE7486" w:rsidR="00DE41F1" w:rsidRDefault="00DE41F1" w:rsidP="00CA1E5F">
      <w:pPr>
        <w:pStyle w:val="Heading3"/>
      </w:pPr>
      <w:r>
        <w:t>Solving the Actual puzzles</w:t>
      </w:r>
    </w:p>
    <w:p w14:paraId="3AC8EB42" w14:textId="2F06E032" w:rsidR="00CA1E5F" w:rsidRPr="00CA1E5F" w:rsidRDefault="00CA1E5F" w:rsidP="00CA1E5F">
      <w:pPr>
        <w:pStyle w:val="Heading4"/>
      </w:pPr>
      <w:r>
        <w:t>a problem</w:t>
      </w:r>
    </w:p>
    <w:p w14:paraId="7303B3D2" w14:textId="12F9B60F" w:rsidR="00CA1E5F" w:rsidRDefault="00CA1E5F" w:rsidP="00DA00A2">
      <w:r>
        <w:t xml:space="preserve">Initially, we had wanted to use the methods to solve our cryptogram that a human being would use, such as the methods on this site: </w:t>
      </w:r>
      <w:hyperlink r:id="rId13" w:history="1">
        <w:r w:rsidRPr="00D92FA2">
          <w:rPr>
            <w:rStyle w:val="Hyperlink"/>
          </w:rPr>
          <w:t>https://www.cryptograms.org/tutorial.php</w:t>
        </w:r>
      </w:hyperlink>
    </w:p>
    <w:p w14:paraId="10CA26CF" w14:textId="1E6AFA90" w:rsidR="00CA1E5F" w:rsidRDefault="00CA1E5F" w:rsidP="00DA00A2">
      <w:r>
        <w:t>However, a problem with this is that in order to say, pick from a list of two-letter words, the way to narrow down an answer would be to understand the context of the sentence. For a computer, this is not very straightforward and could possibly involve having to tag parts of speech and a deeper understanding of the English language</w:t>
      </w:r>
      <w:r w:rsidR="00E60940">
        <w:t xml:space="preserve"> that would have to be ported over so that a computer could understand.</w:t>
      </w:r>
    </w:p>
    <w:p w14:paraId="091B1F30" w14:textId="0508AAED" w:rsidR="00E60940" w:rsidRDefault="00E60940" w:rsidP="00DA00A2">
      <w:r>
        <w:t>Additionally, and more fundamentally, how does a computer know what a legitimate word is? A computer understands 3,938 but it doesn’t know that ‘</w:t>
      </w:r>
      <w:proofErr w:type="spellStart"/>
      <w:r>
        <w:t>mptipn</w:t>
      </w:r>
      <w:proofErr w:type="spellEnd"/>
      <w:r>
        <w:t>’ is not an actual word or that ‘motion’ is an actual word.</w:t>
      </w:r>
    </w:p>
    <w:p w14:paraId="3891FF45" w14:textId="77777777" w:rsidR="006A1839" w:rsidRDefault="006A1839" w:rsidP="00DA00A2"/>
    <w:p w14:paraId="67161EE3" w14:textId="0CAFC3F0" w:rsidR="00E60940" w:rsidRDefault="00E60940" w:rsidP="00E60940">
      <w:pPr>
        <w:pStyle w:val="Heading4"/>
      </w:pPr>
      <w:r>
        <w:lastRenderedPageBreak/>
        <w:t>A solution</w:t>
      </w:r>
    </w:p>
    <w:p w14:paraId="4DFC7EBE" w14:textId="4D06C315" w:rsidR="00E60940" w:rsidRDefault="00E60940" w:rsidP="00DA00A2">
      <w:r>
        <w:t>For the fundamental part, we solved that problem by giving the computer its own dictionary of words parsed from the actual set of quotes it’s setting out to solve.</w:t>
      </w:r>
      <w:r w:rsidR="00AE6374">
        <w:t xml:space="preserve"> However, this is from the set of ~40 quotes so while, like a human, it now knows what an actual word is, its knowledge is limited to just the words in those quotes, making puzzle-solving a bit easier for it. A well-read person would have a slightly more difficult time since the breadth of their vocabulary is larger.</w:t>
      </w:r>
    </w:p>
    <w:p w14:paraId="1776CE9A" w14:textId="6AD08EEC" w:rsidR="00AE6374" w:rsidRDefault="00AE6374" w:rsidP="00DA00A2">
      <w:r>
        <w:t>A</w:t>
      </w:r>
      <w:r w:rsidR="00B209CB">
        <w:t>s</w:t>
      </w:r>
      <w:r>
        <w:t>, for the first problem,</w:t>
      </w:r>
      <w:r w:rsidR="00DD30BE">
        <w:t xml:space="preserve"> rather than try to </w:t>
      </w:r>
      <w:r w:rsidR="00B209CB">
        <w:t>solve</w:t>
      </w:r>
      <w:r w:rsidR="00DD30BE">
        <w:t xml:space="preserve"> these puzzles like a person, we just </w:t>
      </w:r>
      <w:r w:rsidR="00B209CB">
        <w:t>use what a computer excels at: speed. While a person might hem and haw over a possible solution, a computer can quickly iterate through a list of possible solutions and narrow it down</w:t>
      </w:r>
      <w:r w:rsidR="008E0C2C">
        <w:t xml:space="preserve"> using different rules.</w:t>
      </w:r>
    </w:p>
    <w:p w14:paraId="798C36FE" w14:textId="5A8EF6AB" w:rsidR="00B209CB" w:rsidRDefault="00B209CB" w:rsidP="00DA00A2">
      <w:r>
        <w:t xml:space="preserve">Dictionary.java and Word.java both aid in this. Dictionary.java houses the actual vocabulary as well as some additional rules. Word.java has the potential to give each word in the quote </w:t>
      </w:r>
      <w:r w:rsidR="008E0C2C">
        <w:t>more information.</w:t>
      </w:r>
    </w:p>
    <w:p w14:paraId="3999D4D0" w14:textId="5E07DAFC" w:rsidR="008E0C2C" w:rsidRDefault="008E0C2C" w:rsidP="00DA00A2">
      <w:r>
        <w:t>Using these tools, we were able to proceed with finding ways to solve these puzzles.</w:t>
      </w:r>
    </w:p>
    <w:p w14:paraId="6E68DB12" w14:textId="66AD9EE6" w:rsidR="008E0C2C" w:rsidRDefault="008E0C2C" w:rsidP="008E0C2C">
      <w:pPr>
        <w:pStyle w:val="Heading4"/>
      </w:pPr>
      <w:r>
        <w:t>Solver</w:t>
      </w:r>
    </w:p>
    <w:p w14:paraId="68C2CBD2" w14:textId="5D2A16F4" w:rsidR="00DE41F1" w:rsidRDefault="00DE41F1" w:rsidP="00DA00A2">
      <w:r>
        <w:t xml:space="preserve">The part of our program made to solve the puzzles was Solver.java. In it, there are the main methods for solving the puzzles and additional subroutines to modularize some of the </w:t>
      </w:r>
      <w:r w:rsidR="00CA1E5F">
        <w:t>repetitive</w:t>
      </w:r>
      <w:r>
        <w:t xml:space="preserve"> bits of code in the </w:t>
      </w:r>
      <w:r w:rsidR="00CA1E5F">
        <w:t>problem-solving</w:t>
      </w:r>
      <w:r>
        <w:t xml:space="preserve"> methods. Also</w:t>
      </w:r>
      <w:r w:rsidR="00CA1E5F">
        <w:t>,</w:t>
      </w:r>
      <w:r>
        <w:t xml:space="preserve"> for each </w:t>
      </w:r>
      <w:r w:rsidR="00CA1E5F">
        <w:t>successful</w:t>
      </w:r>
      <w:r>
        <w:t xml:space="preserve"> answer found, a count is made </w:t>
      </w:r>
      <w:proofErr w:type="gramStart"/>
      <w:r>
        <w:t>so as t</w:t>
      </w:r>
      <w:r w:rsidR="00CA1E5F">
        <w:t>o</w:t>
      </w:r>
      <w:proofErr w:type="gramEnd"/>
      <w:r w:rsidR="00CA1E5F">
        <w:t xml:space="preserve"> report back to CryptoMainController.java for display.</w:t>
      </w:r>
    </w:p>
    <w:p w14:paraId="0F5E5C34" w14:textId="17E8E516" w:rsidR="00853462" w:rsidRDefault="00853462" w:rsidP="00DA00A2">
      <w:r>
        <w:t>Many of these methods involves comparing possible solutions with those in our dictionary, it matches every letter in the puzzle, ignoring ‘_’ and other special characters.</w:t>
      </w:r>
    </w:p>
    <w:p w14:paraId="677BFF9F" w14:textId="457EF074" w:rsidR="002D20D2" w:rsidRDefault="002D20D2" w:rsidP="00DA00A2">
      <w:r>
        <w:t>Currently there are four methods for solving a puzzle:</w:t>
      </w:r>
    </w:p>
    <w:p w14:paraId="119FE097" w14:textId="75FA2727" w:rsidR="00186911" w:rsidRPr="00E33FFC" w:rsidRDefault="00186911" w:rsidP="00186911">
      <w:pPr>
        <w:pStyle w:val="ListParagraph"/>
        <w:numPr>
          <w:ilvl w:val="0"/>
          <w:numId w:val="21"/>
        </w:numPr>
        <w:rPr>
          <w:b/>
        </w:rPr>
      </w:pPr>
      <w:proofErr w:type="gramStart"/>
      <w:r w:rsidRPr="00E33FFC">
        <w:rPr>
          <w:b/>
        </w:rPr>
        <w:t>checkforFilledInOne</w:t>
      </w:r>
      <w:r w:rsidR="00E33FFC" w:rsidRPr="00E33FFC">
        <w:rPr>
          <w:b/>
        </w:rPr>
        <w:t>(</w:t>
      </w:r>
      <w:proofErr w:type="gramEnd"/>
      <w:r w:rsidR="00E33FFC" w:rsidRPr="00E33FFC">
        <w:rPr>
          <w:b/>
        </w:rPr>
        <w:t>)</w:t>
      </w:r>
    </w:p>
    <w:p w14:paraId="7FAC9EF3" w14:textId="277B88EB" w:rsidR="00186911" w:rsidRDefault="00186911" w:rsidP="00186911">
      <w:pPr>
        <w:pStyle w:val="ListParagraph"/>
        <w:numPr>
          <w:ilvl w:val="1"/>
          <w:numId w:val="21"/>
        </w:numPr>
      </w:pPr>
      <w:r>
        <w:t>This searches for words with one empty space</w:t>
      </w:r>
      <w:r>
        <w:t xml:space="preserve"> (i.e. ‘BOO_’ or ‘TH_’)</w:t>
      </w:r>
    </w:p>
    <w:p w14:paraId="5775EBFE" w14:textId="77777777" w:rsidR="00186911" w:rsidRDefault="00186911" w:rsidP="00186911">
      <w:pPr>
        <w:pStyle w:val="ListParagraph"/>
        <w:numPr>
          <w:ilvl w:val="1"/>
          <w:numId w:val="21"/>
        </w:numPr>
      </w:pPr>
      <w:r>
        <w:t>Compares this word with our dictionary to aggregate possible solutions</w:t>
      </w:r>
    </w:p>
    <w:p w14:paraId="080A6C71" w14:textId="40492DC5" w:rsidR="006A4AC8" w:rsidRDefault="00186911" w:rsidP="006A4AC8">
      <w:pPr>
        <w:pStyle w:val="ListParagraph"/>
        <w:numPr>
          <w:ilvl w:val="1"/>
          <w:numId w:val="21"/>
        </w:numPr>
      </w:pPr>
      <w:r>
        <w:t>If there's just ONE solution, then it is the answer.</w:t>
      </w:r>
    </w:p>
    <w:p w14:paraId="5275ABC3" w14:textId="41ECE7A1" w:rsidR="00186911" w:rsidRPr="00853462" w:rsidRDefault="00186911" w:rsidP="00186911">
      <w:pPr>
        <w:pStyle w:val="ListParagraph"/>
        <w:numPr>
          <w:ilvl w:val="0"/>
          <w:numId w:val="21"/>
        </w:numPr>
        <w:rPr>
          <w:b/>
        </w:rPr>
      </w:pPr>
      <w:proofErr w:type="gramStart"/>
      <w:r w:rsidRPr="00853462">
        <w:rPr>
          <w:b/>
        </w:rPr>
        <w:t>checkforFilledInAndNeighbors</w:t>
      </w:r>
      <w:r w:rsidR="00E33FFC" w:rsidRPr="00853462">
        <w:rPr>
          <w:b/>
        </w:rPr>
        <w:t>(</w:t>
      </w:r>
      <w:proofErr w:type="gramEnd"/>
      <w:r w:rsidR="00E33FFC" w:rsidRPr="00853462">
        <w:rPr>
          <w:b/>
        </w:rPr>
        <w:t>)</w:t>
      </w:r>
    </w:p>
    <w:p w14:paraId="171096C9" w14:textId="77777777" w:rsidR="00186911" w:rsidRDefault="00186911" w:rsidP="00186911">
      <w:pPr>
        <w:pStyle w:val="ListParagraph"/>
        <w:numPr>
          <w:ilvl w:val="1"/>
          <w:numId w:val="21"/>
        </w:numPr>
      </w:pPr>
      <w:r>
        <w:t>This searches for words with one empty space</w:t>
      </w:r>
      <w:r>
        <w:t xml:space="preserve"> </w:t>
      </w:r>
      <w:r w:rsidRPr="00186911">
        <w:t>(i.e. ‘BOO_’ or ‘TH_’)</w:t>
      </w:r>
    </w:p>
    <w:p w14:paraId="7EDD491E" w14:textId="77777777" w:rsidR="00186911" w:rsidRDefault="00186911" w:rsidP="00186911">
      <w:pPr>
        <w:pStyle w:val="ListParagraph"/>
        <w:numPr>
          <w:ilvl w:val="1"/>
          <w:numId w:val="21"/>
        </w:numPr>
      </w:pPr>
      <w:r>
        <w:t>Compares this word with our dictionary to aggregate possible solutions</w:t>
      </w:r>
    </w:p>
    <w:p w14:paraId="62D02C26" w14:textId="77777777" w:rsidR="00186911" w:rsidRDefault="00186911" w:rsidP="00186911">
      <w:pPr>
        <w:pStyle w:val="ListParagraph"/>
        <w:numPr>
          <w:ilvl w:val="1"/>
          <w:numId w:val="21"/>
        </w:numPr>
      </w:pPr>
      <w:r>
        <w:t>Next, it narrows down the solutions by getting rid of solutions which attempt</w:t>
      </w:r>
      <w:r>
        <w:t xml:space="preserve"> </w:t>
      </w:r>
      <w:r>
        <w:t>to use characters already in the solution set</w:t>
      </w:r>
    </w:p>
    <w:p w14:paraId="3E606D00" w14:textId="526DC298" w:rsidR="00186911" w:rsidRDefault="00186911" w:rsidP="00186911">
      <w:pPr>
        <w:pStyle w:val="ListParagraph"/>
        <w:numPr>
          <w:ilvl w:val="1"/>
          <w:numId w:val="21"/>
        </w:numPr>
      </w:pPr>
      <w:r>
        <w:t>If there's just ONE solution, then it is the answer.</w:t>
      </w:r>
    </w:p>
    <w:p w14:paraId="57CF2DDD" w14:textId="418CD544" w:rsidR="00853462" w:rsidRDefault="00853462" w:rsidP="00853462">
      <w:r>
        <w:t xml:space="preserve">These two methods are </w:t>
      </w:r>
      <w:proofErr w:type="gramStart"/>
      <w:r>
        <w:t>pretty similar</w:t>
      </w:r>
      <w:proofErr w:type="gramEnd"/>
      <w:r>
        <w:t xml:space="preserve">. The first one just uses comparing to find a possible answer. The second one is a little </w:t>
      </w:r>
      <w:proofErr w:type="gramStart"/>
      <w:r>
        <w:t>more smart</w:t>
      </w:r>
      <w:proofErr w:type="gramEnd"/>
      <w:r>
        <w:t xml:space="preserve"> by looking at surrounding words and their solutions.</w:t>
      </w:r>
    </w:p>
    <w:p w14:paraId="534868F7" w14:textId="23DB806B" w:rsidR="00186911" w:rsidRPr="000C2CF6" w:rsidRDefault="00186911" w:rsidP="00186911">
      <w:pPr>
        <w:pStyle w:val="ListParagraph"/>
        <w:numPr>
          <w:ilvl w:val="0"/>
          <w:numId w:val="21"/>
        </w:numPr>
        <w:rPr>
          <w:b/>
        </w:rPr>
      </w:pPr>
      <w:proofErr w:type="gramStart"/>
      <w:r w:rsidRPr="000C2CF6">
        <w:rPr>
          <w:b/>
        </w:rPr>
        <w:t>checkforContractions</w:t>
      </w:r>
      <w:r w:rsidR="00E33FFC" w:rsidRPr="000C2CF6">
        <w:rPr>
          <w:b/>
        </w:rPr>
        <w:t>(</w:t>
      </w:r>
      <w:proofErr w:type="gramEnd"/>
      <w:r w:rsidR="00E33FFC" w:rsidRPr="000C2CF6">
        <w:rPr>
          <w:b/>
        </w:rPr>
        <w:t>)</w:t>
      </w:r>
    </w:p>
    <w:p w14:paraId="17971C26" w14:textId="77777777" w:rsidR="00186911" w:rsidRDefault="00186911" w:rsidP="00186911">
      <w:pPr>
        <w:pStyle w:val="ListParagraph"/>
        <w:numPr>
          <w:ilvl w:val="1"/>
          <w:numId w:val="21"/>
        </w:numPr>
      </w:pPr>
      <w:r>
        <w:t>Searches for words that are contractions</w:t>
      </w:r>
      <w:r>
        <w:t xml:space="preserve"> </w:t>
      </w:r>
      <w:r w:rsidRPr="00186911">
        <w:t>(</w:t>
      </w:r>
      <w:r>
        <w:t>words with apostrophes, basically)</w:t>
      </w:r>
    </w:p>
    <w:p w14:paraId="69BC70E2" w14:textId="77777777" w:rsidR="00186911" w:rsidRDefault="00186911" w:rsidP="00186911">
      <w:pPr>
        <w:pStyle w:val="ListParagraph"/>
        <w:numPr>
          <w:ilvl w:val="1"/>
          <w:numId w:val="21"/>
        </w:numPr>
      </w:pPr>
      <w:r>
        <w:t>Compares this word with our dictionary to aggregate possible solutions</w:t>
      </w:r>
    </w:p>
    <w:p w14:paraId="4AD86423" w14:textId="4543CFA0" w:rsidR="00186911" w:rsidRDefault="00186911" w:rsidP="00186911">
      <w:pPr>
        <w:pStyle w:val="ListParagraph"/>
        <w:numPr>
          <w:ilvl w:val="1"/>
          <w:numId w:val="21"/>
        </w:numPr>
      </w:pPr>
      <w:r>
        <w:lastRenderedPageBreak/>
        <w:t>Next, it narrows down the solutions by getting rid of solutions which attempt to use</w:t>
      </w:r>
      <w:r>
        <w:t xml:space="preserve"> </w:t>
      </w:r>
      <w:r>
        <w:t>characters already in the solution set</w:t>
      </w:r>
    </w:p>
    <w:p w14:paraId="655BDAC1" w14:textId="2570830C" w:rsidR="00186911" w:rsidRDefault="00186911" w:rsidP="00186911">
      <w:pPr>
        <w:pStyle w:val="ListParagraph"/>
        <w:numPr>
          <w:ilvl w:val="1"/>
          <w:numId w:val="21"/>
        </w:numPr>
      </w:pPr>
      <w:r>
        <w:t>If there's just ONE solution, then it is the answer.</w:t>
      </w:r>
    </w:p>
    <w:p w14:paraId="686036D4" w14:textId="5C013F19" w:rsidR="000C2CF6" w:rsidRDefault="000C2CF6" w:rsidP="000C2CF6">
      <w:r>
        <w:t xml:space="preserve">This one came from the idea that there’s a smaller subset of word that are contractions, so finding matches is more likely. However, because the current set doesn’t have many </w:t>
      </w:r>
      <w:r w:rsidR="00D667A5">
        <w:t>contractions, this method doesn’t get a lot of flexing. Also, there are no safeguards against false positives, so it might produce strange results in harder puzzles.</w:t>
      </w:r>
    </w:p>
    <w:p w14:paraId="0587B95D" w14:textId="717A23C3" w:rsidR="00186911" w:rsidRPr="00ED2470" w:rsidRDefault="00186911" w:rsidP="00186911">
      <w:pPr>
        <w:pStyle w:val="ListParagraph"/>
        <w:numPr>
          <w:ilvl w:val="0"/>
          <w:numId w:val="21"/>
        </w:numPr>
        <w:rPr>
          <w:b/>
        </w:rPr>
      </w:pPr>
      <w:proofErr w:type="gramStart"/>
      <w:r w:rsidRPr="00ED2470">
        <w:rPr>
          <w:b/>
        </w:rPr>
        <w:t>checkforTwoAndSearch</w:t>
      </w:r>
      <w:r w:rsidR="00E33FFC" w:rsidRPr="00ED2470">
        <w:rPr>
          <w:b/>
        </w:rPr>
        <w:t>(</w:t>
      </w:r>
      <w:proofErr w:type="gramEnd"/>
      <w:r w:rsidR="00E33FFC" w:rsidRPr="00ED2470">
        <w:rPr>
          <w:b/>
        </w:rPr>
        <w:t>)</w:t>
      </w:r>
    </w:p>
    <w:p w14:paraId="33C9C167" w14:textId="19183337" w:rsidR="00186911" w:rsidRDefault="00186911" w:rsidP="00186911">
      <w:pPr>
        <w:pStyle w:val="ListParagraph"/>
        <w:numPr>
          <w:ilvl w:val="1"/>
          <w:numId w:val="21"/>
        </w:numPr>
      </w:pPr>
      <w:r>
        <w:t>Searches for words with two empty spaces</w:t>
      </w:r>
      <w:r w:rsidR="006A4AC8">
        <w:t xml:space="preserve"> (i.e. ‘ACC_RAT_’ or ‘Y__TH’)</w:t>
      </w:r>
    </w:p>
    <w:p w14:paraId="50064DCA" w14:textId="77777777" w:rsidR="00186911" w:rsidRDefault="00186911" w:rsidP="00186911">
      <w:pPr>
        <w:pStyle w:val="ListParagraph"/>
        <w:numPr>
          <w:ilvl w:val="1"/>
          <w:numId w:val="21"/>
        </w:numPr>
      </w:pPr>
      <w:r>
        <w:t>Compares this word with our dictionary to aggregate possible solutions</w:t>
      </w:r>
    </w:p>
    <w:p w14:paraId="0844FC8A" w14:textId="612097D1" w:rsidR="00186911" w:rsidRDefault="00186911" w:rsidP="00186911">
      <w:pPr>
        <w:pStyle w:val="ListParagraph"/>
        <w:numPr>
          <w:ilvl w:val="1"/>
          <w:numId w:val="21"/>
        </w:numPr>
      </w:pPr>
      <w:r>
        <w:t>Narrows down solutions by checking the possible solution</w:t>
      </w:r>
      <w:r w:rsidR="006A4AC8">
        <w:t>’</w:t>
      </w:r>
      <w:r>
        <w:t>s effect on neighboring words</w:t>
      </w:r>
    </w:p>
    <w:p w14:paraId="58EB8D32" w14:textId="77777777" w:rsidR="00186911" w:rsidRDefault="00186911" w:rsidP="006A4AC8">
      <w:pPr>
        <w:pStyle w:val="ListParagraph"/>
        <w:numPr>
          <w:ilvl w:val="2"/>
          <w:numId w:val="21"/>
        </w:numPr>
      </w:pPr>
      <w:r>
        <w:t xml:space="preserve">Does it produce words that are </w:t>
      </w:r>
      <w:proofErr w:type="gramStart"/>
      <w:r>
        <w:t>actually words</w:t>
      </w:r>
      <w:proofErr w:type="gramEnd"/>
      <w:r>
        <w:t>?</w:t>
      </w:r>
    </w:p>
    <w:p w14:paraId="33F2E33A" w14:textId="77777777" w:rsidR="00186911" w:rsidRDefault="00186911" w:rsidP="00186911">
      <w:pPr>
        <w:pStyle w:val="ListParagraph"/>
        <w:numPr>
          <w:ilvl w:val="1"/>
          <w:numId w:val="21"/>
        </w:numPr>
      </w:pPr>
      <w:r>
        <w:t>Each word in the new possible solution is checked.</w:t>
      </w:r>
    </w:p>
    <w:p w14:paraId="31DB5A86" w14:textId="36DE81B1" w:rsidR="002D20D2" w:rsidRDefault="00186911" w:rsidP="00186911">
      <w:pPr>
        <w:pStyle w:val="ListParagraph"/>
        <w:numPr>
          <w:ilvl w:val="1"/>
          <w:numId w:val="21"/>
        </w:numPr>
      </w:pPr>
      <w:r>
        <w:t xml:space="preserve">If each word passes this test, a solution is found </w:t>
      </w:r>
    </w:p>
    <w:p w14:paraId="11223474" w14:textId="114ECF70" w:rsidR="00D667A5" w:rsidRDefault="00D667A5" w:rsidP="00D667A5">
      <w:r>
        <w:t>Perhaps the most ambitious method. This method uses a little bit of search to find a possible solution. Words with two empty spaces are chosen because three could produce some odd results and there’s more than enough method to solve words with one empty space.</w:t>
      </w:r>
      <w:r w:rsidR="00ED2470">
        <w:t xml:space="preserve"> The way this algorithm works is that for each possible solution, each word is checked to see if it’s an actual word. In this method, there’s a corresponding array of 1’s and 0’s with 1 being true, this is a possible word, and 0 being false, this isn’t an actual word or does not resemble on in our dictionary. Each word should have a corresponding 1 to pass the test. This method could also produce some strange results in more difficult puzzles.</w:t>
      </w:r>
    </w:p>
    <w:p w14:paraId="0EFF498B" w14:textId="02702313" w:rsidR="00CB27FC" w:rsidRDefault="008446CD" w:rsidP="008446CD">
      <w:pPr>
        <w:pStyle w:val="Heading3"/>
      </w:pPr>
      <w:r>
        <w:t>RESULTS</w:t>
      </w:r>
    </w:p>
    <w:p w14:paraId="2364CC21" w14:textId="7066B56A" w:rsidR="00CB27FC" w:rsidRDefault="00CB27FC" w:rsidP="00D667A5">
      <w:r>
        <w:t>So far, these are the results of our methods:</w:t>
      </w:r>
    </w:p>
    <w:p w14:paraId="357E3FC2" w14:textId="77777777" w:rsidR="00CB2DC6" w:rsidRPr="00CB2DC6" w:rsidRDefault="0016467C" w:rsidP="00CB2DC6">
      <w:pPr>
        <w:pStyle w:val="ListParagraph"/>
        <w:numPr>
          <w:ilvl w:val="0"/>
          <w:numId w:val="21"/>
        </w:numPr>
      </w:pPr>
      <w:r w:rsidRPr="00CB2DC6">
        <w:rPr>
          <w:b/>
        </w:rPr>
        <w:t xml:space="preserve">KEY: </w:t>
      </w:r>
    </w:p>
    <w:p w14:paraId="0EADCE7F" w14:textId="3F98B617" w:rsidR="00CB2DC6" w:rsidRDefault="0016467C" w:rsidP="00CB2DC6">
      <w:pPr>
        <w:pStyle w:val="ListParagraph"/>
        <w:numPr>
          <w:ilvl w:val="1"/>
          <w:numId w:val="21"/>
        </w:numPr>
      </w:pPr>
      <w:r>
        <w:t>O – Solved</w:t>
      </w:r>
      <w:r w:rsidR="003D1C77">
        <w:t xml:space="preserve"> – This puzzle looks just like it’s quote</w:t>
      </w:r>
    </w:p>
    <w:p w14:paraId="57F3150C" w14:textId="158B9F3B" w:rsidR="00CB2DC6" w:rsidRPr="004E5615" w:rsidRDefault="0016467C" w:rsidP="00CB2DC6">
      <w:pPr>
        <w:pStyle w:val="ListParagraph"/>
        <w:numPr>
          <w:ilvl w:val="1"/>
          <w:numId w:val="21"/>
        </w:numPr>
      </w:pPr>
      <w:r w:rsidRPr="004E5615">
        <w:t>X – Not solved</w:t>
      </w:r>
      <w:r w:rsidR="003D1C77" w:rsidRPr="004E5615">
        <w:t xml:space="preserve"> – Either no progress was </w:t>
      </w:r>
      <w:proofErr w:type="gramStart"/>
      <w:r w:rsidR="003D1C77" w:rsidRPr="004E5615">
        <w:t>made</w:t>
      </w:r>
      <w:proofErr w:type="gramEnd"/>
      <w:r w:rsidR="003D1C77" w:rsidRPr="004E5615">
        <w:t xml:space="preserve"> or it got stuck</w:t>
      </w:r>
    </w:p>
    <w:p w14:paraId="097D7CB3" w14:textId="26DABDC9" w:rsidR="00CB27FC" w:rsidRDefault="00BA5112" w:rsidP="00CB2DC6">
      <w:pPr>
        <w:pStyle w:val="ListParagraph"/>
        <w:numPr>
          <w:ilvl w:val="1"/>
          <w:numId w:val="21"/>
        </w:numPr>
      </w:pPr>
      <w:r w:rsidRPr="004E5615">
        <w:t>M</w:t>
      </w:r>
      <w:r w:rsidR="00643C56" w:rsidRPr="004E5615">
        <w:t xml:space="preserve"> </w:t>
      </w:r>
      <w:r w:rsidR="0016467C">
        <w:t>– mixed results</w:t>
      </w:r>
      <w:r w:rsidR="003D1C77">
        <w:t xml:space="preserve"> – </w:t>
      </w:r>
      <w:r>
        <w:t xml:space="preserve">Produced </w:t>
      </w:r>
      <w:r w:rsidR="00197AFB">
        <w:t xml:space="preserve">strange </w:t>
      </w:r>
      <w:r>
        <w:t>results that diverge</w:t>
      </w:r>
      <w:r w:rsidR="00197AFB">
        <w:t xml:space="preserve">d </w:t>
      </w:r>
      <w:r>
        <w:t>from the solution</w:t>
      </w:r>
    </w:p>
    <w:tbl>
      <w:tblPr>
        <w:tblStyle w:val="PlainTable1"/>
        <w:tblW w:w="0" w:type="auto"/>
        <w:tblLook w:val="04A0" w:firstRow="1" w:lastRow="0" w:firstColumn="1" w:lastColumn="0" w:noHBand="0" w:noVBand="1"/>
      </w:tblPr>
      <w:tblGrid>
        <w:gridCol w:w="996"/>
        <w:gridCol w:w="435"/>
        <w:gridCol w:w="377"/>
        <w:gridCol w:w="397"/>
        <w:gridCol w:w="377"/>
        <w:gridCol w:w="377"/>
        <w:gridCol w:w="377"/>
        <w:gridCol w:w="377"/>
        <w:gridCol w:w="397"/>
        <w:gridCol w:w="377"/>
        <w:gridCol w:w="439"/>
        <w:gridCol w:w="434"/>
        <w:gridCol w:w="435"/>
        <w:gridCol w:w="433"/>
        <w:gridCol w:w="441"/>
        <w:gridCol w:w="433"/>
        <w:gridCol w:w="446"/>
        <w:gridCol w:w="433"/>
        <w:gridCol w:w="448"/>
        <w:gridCol w:w="446"/>
        <w:gridCol w:w="442"/>
      </w:tblGrid>
      <w:tr w:rsidR="00643C56" w14:paraId="6C3E717E" w14:textId="77777777" w:rsidTr="00643C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01715A" w14:textId="19F04354" w:rsidR="0016467C" w:rsidRDefault="00BA5112" w:rsidP="0016467C">
            <w:r>
              <w:t>Puzzle</w:t>
            </w:r>
            <w:r w:rsidR="00643C56">
              <w:t>#</w:t>
            </w:r>
          </w:p>
        </w:tc>
        <w:tc>
          <w:tcPr>
            <w:tcW w:w="435" w:type="dxa"/>
          </w:tcPr>
          <w:p w14:paraId="03666C28" w14:textId="4CC77B34" w:rsidR="0016467C" w:rsidRDefault="00643C56" w:rsidP="0016467C">
            <w:pPr>
              <w:cnfStyle w:val="100000000000" w:firstRow="1" w:lastRow="0" w:firstColumn="0" w:lastColumn="0" w:oddVBand="0" w:evenVBand="0" w:oddHBand="0" w:evenHBand="0" w:firstRowFirstColumn="0" w:firstRowLastColumn="0" w:lastRowFirstColumn="0" w:lastRowLastColumn="0"/>
            </w:pPr>
            <w:r>
              <w:t>1</w:t>
            </w:r>
          </w:p>
        </w:tc>
        <w:tc>
          <w:tcPr>
            <w:tcW w:w="270" w:type="dxa"/>
          </w:tcPr>
          <w:p w14:paraId="0B4FE193" w14:textId="1BCE56F4" w:rsidR="0016467C" w:rsidRDefault="00643C56" w:rsidP="0016467C">
            <w:pPr>
              <w:cnfStyle w:val="100000000000" w:firstRow="1" w:lastRow="0" w:firstColumn="0" w:lastColumn="0" w:oddVBand="0" w:evenVBand="0" w:oddHBand="0" w:evenHBand="0" w:firstRowFirstColumn="0" w:firstRowLastColumn="0" w:lastRowFirstColumn="0" w:lastRowLastColumn="0"/>
            </w:pPr>
            <w:r>
              <w:t>2</w:t>
            </w:r>
          </w:p>
        </w:tc>
        <w:tc>
          <w:tcPr>
            <w:tcW w:w="316" w:type="dxa"/>
          </w:tcPr>
          <w:p w14:paraId="128D69DF" w14:textId="55EA990B" w:rsidR="0016467C" w:rsidRDefault="00643C56" w:rsidP="0016467C">
            <w:pPr>
              <w:cnfStyle w:val="100000000000" w:firstRow="1" w:lastRow="0" w:firstColumn="0" w:lastColumn="0" w:oddVBand="0" w:evenVBand="0" w:oddHBand="0" w:evenHBand="0" w:firstRowFirstColumn="0" w:firstRowLastColumn="0" w:lastRowFirstColumn="0" w:lastRowLastColumn="0"/>
            </w:pPr>
            <w:r>
              <w:t>3</w:t>
            </w:r>
          </w:p>
        </w:tc>
        <w:tc>
          <w:tcPr>
            <w:tcW w:w="330" w:type="dxa"/>
          </w:tcPr>
          <w:p w14:paraId="56233C98" w14:textId="23FE2300" w:rsidR="0016467C" w:rsidRDefault="00643C56" w:rsidP="0016467C">
            <w:pPr>
              <w:cnfStyle w:val="100000000000" w:firstRow="1" w:lastRow="0" w:firstColumn="0" w:lastColumn="0" w:oddVBand="0" w:evenVBand="0" w:oddHBand="0" w:evenHBand="0" w:firstRowFirstColumn="0" w:firstRowLastColumn="0" w:lastRowFirstColumn="0" w:lastRowLastColumn="0"/>
            </w:pPr>
            <w:r>
              <w:t>4</w:t>
            </w:r>
          </w:p>
        </w:tc>
        <w:tc>
          <w:tcPr>
            <w:tcW w:w="322" w:type="dxa"/>
          </w:tcPr>
          <w:p w14:paraId="20D86FFB" w14:textId="67916EF8" w:rsidR="0016467C" w:rsidRDefault="00643C56" w:rsidP="0016467C">
            <w:pPr>
              <w:cnfStyle w:val="100000000000" w:firstRow="1" w:lastRow="0" w:firstColumn="0" w:lastColumn="0" w:oddVBand="0" w:evenVBand="0" w:oddHBand="0" w:evenHBand="0" w:firstRowFirstColumn="0" w:firstRowLastColumn="0" w:lastRowFirstColumn="0" w:lastRowLastColumn="0"/>
            </w:pPr>
            <w:r>
              <w:t>5</w:t>
            </w:r>
          </w:p>
        </w:tc>
        <w:tc>
          <w:tcPr>
            <w:tcW w:w="332" w:type="dxa"/>
          </w:tcPr>
          <w:p w14:paraId="2A4CC514" w14:textId="515B143B" w:rsidR="0016467C" w:rsidRDefault="00643C56" w:rsidP="0016467C">
            <w:pPr>
              <w:cnfStyle w:val="100000000000" w:firstRow="1" w:lastRow="0" w:firstColumn="0" w:lastColumn="0" w:oddVBand="0" w:evenVBand="0" w:oddHBand="0" w:evenHBand="0" w:firstRowFirstColumn="0" w:firstRowLastColumn="0" w:lastRowFirstColumn="0" w:lastRowLastColumn="0"/>
            </w:pPr>
            <w:r>
              <w:t>6</w:t>
            </w:r>
          </w:p>
        </w:tc>
        <w:tc>
          <w:tcPr>
            <w:tcW w:w="311" w:type="dxa"/>
          </w:tcPr>
          <w:p w14:paraId="5E316263" w14:textId="2E240A1B" w:rsidR="0016467C" w:rsidRDefault="00643C56" w:rsidP="0016467C">
            <w:pPr>
              <w:cnfStyle w:val="100000000000" w:firstRow="1" w:lastRow="0" w:firstColumn="0" w:lastColumn="0" w:oddVBand="0" w:evenVBand="0" w:oddHBand="0" w:evenHBand="0" w:firstRowFirstColumn="0" w:firstRowLastColumn="0" w:lastRowFirstColumn="0" w:lastRowLastColumn="0"/>
            </w:pPr>
            <w:r>
              <w:t>7</w:t>
            </w:r>
          </w:p>
        </w:tc>
        <w:tc>
          <w:tcPr>
            <w:tcW w:w="330" w:type="dxa"/>
          </w:tcPr>
          <w:p w14:paraId="27984CCE" w14:textId="37A46C26" w:rsidR="0016467C" w:rsidRDefault="00643C56" w:rsidP="0016467C">
            <w:pPr>
              <w:cnfStyle w:val="100000000000" w:firstRow="1" w:lastRow="0" w:firstColumn="0" w:lastColumn="0" w:oddVBand="0" w:evenVBand="0" w:oddHBand="0" w:evenHBand="0" w:firstRowFirstColumn="0" w:firstRowLastColumn="0" w:lastRowFirstColumn="0" w:lastRowLastColumn="0"/>
            </w:pPr>
            <w:r>
              <w:t>8</w:t>
            </w:r>
          </w:p>
        </w:tc>
        <w:tc>
          <w:tcPr>
            <w:tcW w:w="332" w:type="dxa"/>
          </w:tcPr>
          <w:p w14:paraId="18C73056" w14:textId="39D5CC71" w:rsidR="0016467C" w:rsidRDefault="00643C56" w:rsidP="0016467C">
            <w:pPr>
              <w:cnfStyle w:val="100000000000" w:firstRow="1" w:lastRow="0" w:firstColumn="0" w:lastColumn="0" w:oddVBand="0" w:evenVBand="0" w:oddHBand="0" w:evenHBand="0" w:firstRowFirstColumn="0" w:firstRowLastColumn="0" w:lastRowFirstColumn="0" w:lastRowLastColumn="0"/>
            </w:pPr>
            <w:r>
              <w:t>9</w:t>
            </w:r>
          </w:p>
        </w:tc>
        <w:tc>
          <w:tcPr>
            <w:tcW w:w="428" w:type="dxa"/>
          </w:tcPr>
          <w:p w14:paraId="2C96213E" w14:textId="42858705" w:rsidR="0016467C" w:rsidRDefault="00643C56" w:rsidP="0016467C">
            <w:pPr>
              <w:cnfStyle w:val="100000000000" w:firstRow="1" w:lastRow="0" w:firstColumn="0" w:lastColumn="0" w:oddVBand="0" w:evenVBand="0" w:oddHBand="0" w:evenHBand="0" w:firstRowFirstColumn="0" w:firstRowLastColumn="0" w:lastRowFirstColumn="0" w:lastRowLastColumn="0"/>
            </w:pPr>
            <w:r>
              <w:t>10</w:t>
            </w:r>
          </w:p>
        </w:tc>
        <w:tc>
          <w:tcPr>
            <w:tcW w:w="414" w:type="dxa"/>
          </w:tcPr>
          <w:p w14:paraId="168624BD" w14:textId="7DD2A13E" w:rsidR="0016467C" w:rsidRDefault="00643C56" w:rsidP="0016467C">
            <w:pPr>
              <w:cnfStyle w:val="100000000000" w:firstRow="1" w:lastRow="0" w:firstColumn="0" w:lastColumn="0" w:oddVBand="0" w:evenVBand="0" w:oddHBand="0" w:evenHBand="0" w:firstRowFirstColumn="0" w:firstRowLastColumn="0" w:lastRowFirstColumn="0" w:lastRowLastColumn="0"/>
            </w:pPr>
            <w:r>
              <w:t>11</w:t>
            </w:r>
          </w:p>
        </w:tc>
        <w:tc>
          <w:tcPr>
            <w:tcW w:w="427" w:type="dxa"/>
          </w:tcPr>
          <w:p w14:paraId="333C18A3" w14:textId="2886FE42" w:rsidR="0016467C" w:rsidRDefault="00643C56" w:rsidP="0016467C">
            <w:pPr>
              <w:cnfStyle w:val="100000000000" w:firstRow="1" w:lastRow="0" w:firstColumn="0" w:lastColumn="0" w:oddVBand="0" w:evenVBand="0" w:oddHBand="0" w:evenHBand="0" w:firstRowFirstColumn="0" w:firstRowLastColumn="0" w:lastRowFirstColumn="0" w:lastRowLastColumn="0"/>
            </w:pPr>
            <w:r>
              <w:t>12</w:t>
            </w:r>
          </w:p>
        </w:tc>
        <w:tc>
          <w:tcPr>
            <w:tcW w:w="415" w:type="dxa"/>
          </w:tcPr>
          <w:p w14:paraId="238A04FA" w14:textId="4BA20CE8" w:rsidR="0016467C" w:rsidRDefault="00643C56" w:rsidP="0016467C">
            <w:pPr>
              <w:cnfStyle w:val="100000000000" w:firstRow="1" w:lastRow="0" w:firstColumn="0" w:lastColumn="0" w:oddVBand="0" w:evenVBand="0" w:oddHBand="0" w:evenHBand="0" w:firstRowFirstColumn="0" w:firstRowLastColumn="0" w:lastRowFirstColumn="0" w:lastRowLastColumn="0"/>
            </w:pPr>
            <w:r>
              <w:t>13</w:t>
            </w:r>
          </w:p>
        </w:tc>
        <w:tc>
          <w:tcPr>
            <w:tcW w:w="429" w:type="dxa"/>
          </w:tcPr>
          <w:p w14:paraId="00EDA38C" w14:textId="049EB7CF" w:rsidR="0016467C" w:rsidRDefault="00643C56" w:rsidP="0016467C">
            <w:pPr>
              <w:cnfStyle w:val="100000000000" w:firstRow="1" w:lastRow="0" w:firstColumn="0" w:lastColumn="0" w:oddVBand="0" w:evenVBand="0" w:oddHBand="0" w:evenHBand="0" w:firstRowFirstColumn="0" w:firstRowLastColumn="0" w:lastRowFirstColumn="0" w:lastRowLastColumn="0"/>
            </w:pPr>
            <w:r>
              <w:t>14</w:t>
            </w:r>
          </w:p>
        </w:tc>
        <w:tc>
          <w:tcPr>
            <w:tcW w:w="421" w:type="dxa"/>
          </w:tcPr>
          <w:p w14:paraId="37A7D23B" w14:textId="50084EE3" w:rsidR="0016467C" w:rsidRDefault="00643C56" w:rsidP="0016467C">
            <w:pPr>
              <w:cnfStyle w:val="100000000000" w:firstRow="1" w:lastRow="0" w:firstColumn="0" w:lastColumn="0" w:oddVBand="0" w:evenVBand="0" w:oddHBand="0" w:evenHBand="0" w:firstRowFirstColumn="0" w:firstRowLastColumn="0" w:lastRowFirstColumn="0" w:lastRowLastColumn="0"/>
            </w:pPr>
            <w:r>
              <w:t>15</w:t>
            </w:r>
          </w:p>
        </w:tc>
        <w:tc>
          <w:tcPr>
            <w:tcW w:w="430" w:type="dxa"/>
          </w:tcPr>
          <w:p w14:paraId="3C38E6E5" w14:textId="1B453977" w:rsidR="0016467C" w:rsidRDefault="00643C56" w:rsidP="0016467C">
            <w:pPr>
              <w:cnfStyle w:val="100000000000" w:firstRow="1" w:lastRow="0" w:firstColumn="0" w:lastColumn="0" w:oddVBand="0" w:evenVBand="0" w:oddHBand="0" w:evenHBand="0" w:firstRowFirstColumn="0" w:firstRowLastColumn="0" w:lastRowFirstColumn="0" w:lastRowLastColumn="0"/>
            </w:pPr>
            <w:r>
              <w:t>16</w:t>
            </w:r>
          </w:p>
        </w:tc>
        <w:tc>
          <w:tcPr>
            <w:tcW w:w="409" w:type="dxa"/>
          </w:tcPr>
          <w:p w14:paraId="6DFEACBD" w14:textId="0C2294CC" w:rsidR="0016467C" w:rsidRDefault="00643C56" w:rsidP="0016467C">
            <w:pPr>
              <w:cnfStyle w:val="100000000000" w:firstRow="1" w:lastRow="0" w:firstColumn="0" w:lastColumn="0" w:oddVBand="0" w:evenVBand="0" w:oddHBand="0" w:evenHBand="0" w:firstRowFirstColumn="0" w:firstRowLastColumn="0" w:lastRowFirstColumn="0" w:lastRowLastColumn="0"/>
            </w:pPr>
            <w:r>
              <w:t>17</w:t>
            </w:r>
          </w:p>
        </w:tc>
        <w:tc>
          <w:tcPr>
            <w:tcW w:w="428" w:type="dxa"/>
          </w:tcPr>
          <w:p w14:paraId="5E35CEC9" w14:textId="5EF40324" w:rsidR="0016467C" w:rsidRDefault="00643C56" w:rsidP="0016467C">
            <w:pPr>
              <w:cnfStyle w:val="100000000000" w:firstRow="1" w:lastRow="0" w:firstColumn="0" w:lastColumn="0" w:oddVBand="0" w:evenVBand="0" w:oddHBand="0" w:evenHBand="0" w:firstRowFirstColumn="0" w:firstRowLastColumn="0" w:lastRowFirstColumn="0" w:lastRowLastColumn="0"/>
            </w:pPr>
            <w:r>
              <w:t>18</w:t>
            </w:r>
          </w:p>
        </w:tc>
        <w:tc>
          <w:tcPr>
            <w:tcW w:w="430" w:type="dxa"/>
          </w:tcPr>
          <w:p w14:paraId="514AE63C" w14:textId="165C0F59" w:rsidR="0016467C" w:rsidRDefault="00643C56" w:rsidP="0016467C">
            <w:pPr>
              <w:cnfStyle w:val="100000000000" w:firstRow="1" w:lastRow="0" w:firstColumn="0" w:lastColumn="0" w:oddVBand="0" w:evenVBand="0" w:oddHBand="0" w:evenHBand="0" w:firstRowFirstColumn="0" w:firstRowLastColumn="0" w:lastRowFirstColumn="0" w:lastRowLastColumn="0"/>
            </w:pPr>
            <w:r>
              <w:t>19</w:t>
            </w:r>
          </w:p>
        </w:tc>
        <w:tc>
          <w:tcPr>
            <w:tcW w:w="442" w:type="dxa"/>
          </w:tcPr>
          <w:p w14:paraId="416F773F" w14:textId="0993A8E1" w:rsidR="0016467C" w:rsidRDefault="00643C56" w:rsidP="0016467C">
            <w:pPr>
              <w:cnfStyle w:val="100000000000" w:firstRow="1" w:lastRow="0" w:firstColumn="0" w:lastColumn="0" w:oddVBand="0" w:evenVBand="0" w:oddHBand="0" w:evenHBand="0" w:firstRowFirstColumn="0" w:firstRowLastColumn="0" w:lastRowFirstColumn="0" w:lastRowLastColumn="0"/>
            </w:pPr>
            <w:r>
              <w:t>20</w:t>
            </w:r>
          </w:p>
        </w:tc>
      </w:tr>
      <w:tr w:rsidR="00643C56" w14:paraId="69DC4B81" w14:textId="77777777" w:rsidTr="00643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294E529" w14:textId="7EF8C5B0" w:rsidR="0016467C" w:rsidRDefault="00643C56" w:rsidP="0016467C">
            <w:r>
              <w:t>Easy</w:t>
            </w:r>
          </w:p>
        </w:tc>
        <w:tc>
          <w:tcPr>
            <w:tcW w:w="435" w:type="dxa"/>
          </w:tcPr>
          <w:p w14:paraId="15282F70" w14:textId="4F341E6C" w:rsidR="0016467C" w:rsidRDefault="00643C56" w:rsidP="0016467C">
            <w:pPr>
              <w:cnfStyle w:val="000000100000" w:firstRow="0" w:lastRow="0" w:firstColumn="0" w:lastColumn="0" w:oddVBand="0" w:evenVBand="0" w:oddHBand="1" w:evenHBand="0" w:firstRowFirstColumn="0" w:firstRowLastColumn="0" w:lastRowFirstColumn="0" w:lastRowLastColumn="0"/>
            </w:pPr>
            <w:r>
              <w:t>O</w:t>
            </w:r>
          </w:p>
        </w:tc>
        <w:tc>
          <w:tcPr>
            <w:tcW w:w="270" w:type="dxa"/>
          </w:tcPr>
          <w:p w14:paraId="41B0917C" w14:textId="1D80015C" w:rsidR="0016467C" w:rsidRDefault="00643C56" w:rsidP="0016467C">
            <w:pPr>
              <w:cnfStyle w:val="000000100000" w:firstRow="0" w:lastRow="0" w:firstColumn="0" w:lastColumn="0" w:oddVBand="0" w:evenVBand="0" w:oddHBand="1" w:evenHBand="0" w:firstRowFirstColumn="0" w:firstRowLastColumn="0" w:lastRowFirstColumn="0" w:lastRowLastColumn="0"/>
            </w:pPr>
            <w:r>
              <w:t>O</w:t>
            </w:r>
          </w:p>
        </w:tc>
        <w:tc>
          <w:tcPr>
            <w:tcW w:w="316" w:type="dxa"/>
          </w:tcPr>
          <w:p w14:paraId="2DCA2BEC" w14:textId="17907729" w:rsidR="0016467C" w:rsidRDefault="00643C56" w:rsidP="0016467C">
            <w:pPr>
              <w:cnfStyle w:val="000000100000" w:firstRow="0" w:lastRow="0" w:firstColumn="0" w:lastColumn="0" w:oddVBand="0" w:evenVBand="0" w:oddHBand="1" w:evenHBand="0" w:firstRowFirstColumn="0" w:firstRowLastColumn="0" w:lastRowFirstColumn="0" w:lastRowLastColumn="0"/>
            </w:pPr>
            <w:r>
              <w:t>X</w:t>
            </w:r>
          </w:p>
        </w:tc>
        <w:tc>
          <w:tcPr>
            <w:tcW w:w="330" w:type="dxa"/>
          </w:tcPr>
          <w:p w14:paraId="4003C976" w14:textId="4C12371D" w:rsidR="0016467C" w:rsidRDefault="00643C56" w:rsidP="0016467C">
            <w:pPr>
              <w:cnfStyle w:val="000000100000" w:firstRow="0" w:lastRow="0" w:firstColumn="0" w:lastColumn="0" w:oddVBand="0" w:evenVBand="0" w:oddHBand="1" w:evenHBand="0" w:firstRowFirstColumn="0" w:firstRowLastColumn="0" w:lastRowFirstColumn="0" w:lastRowLastColumn="0"/>
            </w:pPr>
            <w:r>
              <w:t>O</w:t>
            </w:r>
          </w:p>
        </w:tc>
        <w:tc>
          <w:tcPr>
            <w:tcW w:w="322" w:type="dxa"/>
          </w:tcPr>
          <w:p w14:paraId="6C548DB4" w14:textId="71D93072" w:rsidR="0016467C" w:rsidRDefault="00643C56" w:rsidP="0016467C">
            <w:pPr>
              <w:cnfStyle w:val="000000100000" w:firstRow="0" w:lastRow="0" w:firstColumn="0" w:lastColumn="0" w:oddVBand="0" w:evenVBand="0" w:oddHBand="1" w:evenHBand="0" w:firstRowFirstColumn="0" w:firstRowLastColumn="0" w:lastRowFirstColumn="0" w:lastRowLastColumn="0"/>
            </w:pPr>
            <w:r>
              <w:t>O</w:t>
            </w:r>
          </w:p>
        </w:tc>
        <w:tc>
          <w:tcPr>
            <w:tcW w:w="332" w:type="dxa"/>
          </w:tcPr>
          <w:p w14:paraId="02CD2A6E" w14:textId="3424683F" w:rsidR="0016467C" w:rsidRDefault="00643C56" w:rsidP="0016467C">
            <w:pPr>
              <w:cnfStyle w:val="000000100000" w:firstRow="0" w:lastRow="0" w:firstColumn="0" w:lastColumn="0" w:oddVBand="0" w:evenVBand="0" w:oddHBand="1" w:evenHBand="0" w:firstRowFirstColumn="0" w:firstRowLastColumn="0" w:lastRowFirstColumn="0" w:lastRowLastColumn="0"/>
            </w:pPr>
            <w:r>
              <w:t>O</w:t>
            </w:r>
          </w:p>
        </w:tc>
        <w:tc>
          <w:tcPr>
            <w:tcW w:w="311" w:type="dxa"/>
          </w:tcPr>
          <w:p w14:paraId="13E17124" w14:textId="73C002D7" w:rsidR="0016467C" w:rsidRDefault="00643C56" w:rsidP="0016467C">
            <w:pPr>
              <w:cnfStyle w:val="000000100000" w:firstRow="0" w:lastRow="0" w:firstColumn="0" w:lastColumn="0" w:oddVBand="0" w:evenVBand="0" w:oddHBand="1" w:evenHBand="0" w:firstRowFirstColumn="0" w:firstRowLastColumn="0" w:lastRowFirstColumn="0" w:lastRowLastColumn="0"/>
            </w:pPr>
            <w:r>
              <w:t>O</w:t>
            </w:r>
          </w:p>
        </w:tc>
        <w:tc>
          <w:tcPr>
            <w:tcW w:w="330" w:type="dxa"/>
          </w:tcPr>
          <w:p w14:paraId="4ABE27E1" w14:textId="2839D6A9" w:rsidR="0016467C" w:rsidRDefault="00643C56" w:rsidP="0016467C">
            <w:pPr>
              <w:cnfStyle w:val="000000100000" w:firstRow="0" w:lastRow="0" w:firstColumn="0" w:lastColumn="0" w:oddVBand="0" w:evenVBand="0" w:oddHBand="1" w:evenHBand="0" w:firstRowFirstColumn="0" w:firstRowLastColumn="0" w:lastRowFirstColumn="0" w:lastRowLastColumn="0"/>
            </w:pPr>
            <w:r>
              <w:t>O</w:t>
            </w:r>
          </w:p>
        </w:tc>
        <w:tc>
          <w:tcPr>
            <w:tcW w:w="332" w:type="dxa"/>
          </w:tcPr>
          <w:p w14:paraId="7C0CBD40" w14:textId="4DECE23E" w:rsidR="0016467C" w:rsidRDefault="00643C56" w:rsidP="0016467C">
            <w:pPr>
              <w:cnfStyle w:val="000000100000" w:firstRow="0" w:lastRow="0" w:firstColumn="0" w:lastColumn="0" w:oddVBand="0" w:evenVBand="0" w:oddHBand="1" w:evenHBand="0" w:firstRowFirstColumn="0" w:firstRowLastColumn="0" w:lastRowFirstColumn="0" w:lastRowLastColumn="0"/>
            </w:pPr>
            <w:r>
              <w:t>O</w:t>
            </w:r>
          </w:p>
        </w:tc>
        <w:tc>
          <w:tcPr>
            <w:tcW w:w="428" w:type="dxa"/>
          </w:tcPr>
          <w:p w14:paraId="0FC52A47" w14:textId="13B03DFE" w:rsidR="0016467C" w:rsidRDefault="00643C56" w:rsidP="0016467C">
            <w:pPr>
              <w:cnfStyle w:val="000000100000" w:firstRow="0" w:lastRow="0" w:firstColumn="0" w:lastColumn="0" w:oddVBand="0" w:evenVBand="0" w:oddHBand="1" w:evenHBand="0" w:firstRowFirstColumn="0" w:firstRowLastColumn="0" w:lastRowFirstColumn="0" w:lastRowLastColumn="0"/>
            </w:pPr>
            <w:r>
              <w:t>O</w:t>
            </w:r>
          </w:p>
        </w:tc>
        <w:tc>
          <w:tcPr>
            <w:tcW w:w="414" w:type="dxa"/>
          </w:tcPr>
          <w:p w14:paraId="19F39A2C" w14:textId="6B46E81A" w:rsidR="0016467C" w:rsidRDefault="00643C56" w:rsidP="0016467C">
            <w:pPr>
              <w:cnfStyle w:val="000000100000" w:firstRow="0" w:lastRow="0" w:firstColumn="0" w:lastColumn="0" w:oddVBand="0" w:evenVBand="0" w:oddHBand="1" w:evenHBand="0" w:firstRowFirstColumn="0" w:firstRowLastColumn="0" w:lastRowFirstColumn="0" w:lastRowLastColumn="0"/>
            </w:pPr>
            <w:r>
              <w:t>O</w:t>
            </w:r>
          </w:p>
        </w:tc>
        <w:tc>
          <w:tcPr>
            <w:tcW w:w="427" w:type="dxa"/>
          </w:tcPr>
          <w:p w14:paraId="316E3C30" w14:textId="1A431B71" w:rsidR="0016467C" w:rsidRDefault="00643C56" w:rsidP="0016467C">
            <w:pPr>
              <w:cnfStyle w:val="000000100000" w:firstRow="0" w:lastRow="0" w:firstColumn="0" w:lastColumn="0" w:oddVBand="0" w:evenVBand="0" w:oddHBand="1" w:evenHBand="0" w:firstRowFirstColumn="0" w:firstRowLastColumn="0" w:lastRowFirstColumn="0" w:lastRowLastColumn="0"/>
            </w:pPr>
            <w:r>
              <w:t>O</w:t>
            </w:r>
          </w:p>
        </w:tc>
        <w:tc>
          <w:tcPr>
            <w:tcW w:w="415" w:type="dxa"/>
          </w:tcPr>
          <w:p w14:paraId="6D07CBBC" w14:textId="1B808A68" w:rsidR="0016467C" w:rsidRDefault="00643C56" w:rsidP="0016467C">
            <w:pPr>
              <w:cnfStyle w:val="000000100000" w:firstRow="0" w:lastRow="0" w:firstColumn="0" w:lastColumn="0" w:oddVBand="0" w:evenVBand="0" w:oddHBand="1" w:evenHBand="0" w:firstRowFirstColumn="0" w:firstRowLastColumn="0" w:lastRowFirstColumn="0" w:lastRowLastColumn="0"/>
            </w:pPr>
            <w:r>
              <w:t>O</w:t>
            </w:r>
          </w:p>
        </w:tc>
        <w:tc>
          <w:tcPr>
            <w:tcW w:w="429" w:type="dxa"/>
          </w:tcPr>
          <w:p w14:paraId="5F1FE461" w14:textId="2D4A6EC8" w:rsidR="0016467C" w:rsidRDefault="00643C56" w:rsidP="0016467C">
            <w:pPr>
              <w:cnfStyle w:val="000000100000" w:firstRow="0" w:lastRow="0" w:firstColumn="0" w:lastColumn="0" w:oddVBand="0" w:evenVBand="0" w:oddHBand="1" w:evenHBand="0" w:firstRowFirstColumn="0" w:firstRowLastColumn="0" w:lastRowFirstColumn="0" w:lastRowLastColumn="0"/>
            </w:pPr>
            <w:r>
              <w:t>O</w:t>
            </w:r>
          </w:p>
        </w:tc>
        <w:tc>
          <w:tcPr>
            <w:tcW w:w="421" w:type="dxa"/>
          </w:tcPr>
          <w:p w14:paraId="65894B75" w14:textId="1B88AE93" w:rsidR="0016467C" w:rsidRDefault="00643C56" w:rsidP="0016467C">
            <w:pPr>
              <w:cnfStyle w:val="000000100000" w:firstRow="0" w:lastRow="0" w:firstColumn="0" w:lastColumn="0" w:oddVBand="0" w:evenVBand="0" w:oddHBand="1" w:evenHBand="0" w:firstRowFirstColumn="0" w:firstRowLastColumn="0" w:lastRowFirstColumn="0" w:lastRowLastColumn="0"/>
            </w:pPr>
            <w:r>
              <w:t>O</w:t>
            </w:r>
          </w:p>
        </w:tc>
        <w:tc>
          <w:tcPr>
            <w:tcW w:w="430" w:type="dxa"/>
          </w:tcPr>
          <w:p w14:paraId="5F20A8C2" w14:textId="7C04F7EC" w:rsidR="0016467C" w:rsidRDefault="00643C56" w:rsidP="0016467C">
            <w:pPr>
              <w:cnfStyle w:val="000000100000" w:firstRow="0" w:lastRow="0" w:firstColumn="0" w:lastColumn="0" w:oddVBand="0" w:evenVBand="0" w:oddHBand="1" w:evenHBand="0" w:firstRowFirstColumn="0" w:firstRowLastColumn="0" w:lastRowFirstColumn="0" w:lastRowLastColumn="0"/>
            </w:pPr>
            <w:r>
              <w:t>O</w:t>
            </w:r>
          </w:p>
        </w:tc>
        <w:tc>
          <w:tcPr>
            <w:tcW w:w="409" w:type="dxa"/>
          </w:tcPr>
          <w:p w14:paraId="02F711D7" w14:textId="65A801DB" w:rsidR="0016467C" w:rsidRDefault="00643C56" w:rsidP="0016467C">
            <w:pPr>
              <w:cnfStyle w:val="000000100000" w:firstRow="0" w:lastRow="0" w:firstColumn="0" w:lastColumn="0" w:oddVBand="0" w:evenVBand="0" w:oddHBand="1" w:evenHBand="0" w:firstRowFirstColumn="0" w:firstRowLastColumn="0" w:lastRowFirstColumn="0" w:lastRowLastColumn="0"/>
            </w:pPr>
            <w:r>
              <w:t>O</w:t>
            </w:r>
          </w:p>
        </w:tc>
        <w:tc>
          <w:tcPr>
            <w:tcW w:w="428" w:type="dxa"/>
          </w:tcPr>
          <w:p w14:paraId="5B742624" w14:textId="795C28C3" w:rsidR="0016467C" w:rsidRDefault="00643C56" w:rsidP="0016467C">
            <w:pPr>
              <w:cnfStyle w:val="000000100000" w:firstRow="0" w:lastRow="0" w:firstColumn="0" w:lastColumn="0" w:oddVBand="0" w:evenVBand="0" w:oddHBand="1" w:evenHBand="0" w:firstRowFirstColumn="0" w:firstRowLastColumn="0" w:lastRowFirstColumn="0" w:lastRowLastColumn="0"/>
            </w:pPr>
            <w:r>
              <w:t>O</w:t>
            </w:r>
          </w:p>
        </w:tc>
        <w:tc>
          <w:tcPr>
            <w:tcW w:w="430" w:type="dxa"/>
          </w:tcPr>
          <w:p w14:paraId="11E82666" w14:textId="5F94CADB" w:rsidR="0016467C" w:rsidRDefault="00643C56" w:rsidP="0016467C">
            <w:pPr>
              <w:cnfStyle w:val="000000100000" w:firstRow="0" w:lastRow="0" w:firstColumn="0" w:lastColumn="0" w:oddVBand="0" w:evenVBand="0" w:oddHBand="1" w:evenHBand="0" w:firstRowFirstColumn="0" w:firstRowLastColumn="0" w:lastRowFirstColumn="0" w:lastRowLastColumn="0"/>
            </w:pPr>
            <w:r>
              <w:t>O</w:t>
            </w:r>
          </w:p>
        </w:tc>
        <w:tc>
          <w:tcPr>
            <w:tcW w:w="442" w:type="dxa"/>
          </w:tcPr>
          <w:p w14:paraId="1215D014" w14:textId="6A3723E0" w:rsidR="0016467C" w:rsidRDefault="00643C56" w:rsidP="0016467C">
            <w:pPr>
              <w:cnfStyle w:val="000000100000" w:firstRow="0" w:lastRow="0" w:firstColumn="0" w:lastColumn="0" w:oddVBand="0" w:evenVBand="0" w:oddHBand="1" w:evenHBand="0" w:firstRowFirstColumn="0" w:firstRowLastColumn="0" w:lastRowFirstColumn="0" w:lastRowLastColumn="0"/>
            </w:pPr>
            <w:r>
              <w:t>X</w:t>
            </w:r>
          </w:p>
        </w:tc>
      </w:tr>
      <w:tr w:rsidR="00643C56" w14:paraId="29617864" w14:textId="77777777" w:rsidTr="00643C56">
        <w:tc>
          <w:tcPr>
            <w:cnfStyle w:val="001000000000" w:firstRow="0" w:lastRow="0" w:firstColumn="1" w:lastColumn="0" w:oddVBand="0" w:evenVBand="0" w:oddHBand="0" w:evenHBand="0" w:firstRowFirstColumn="0" w:firstRowLastColumn="0" w:lastRowFirstColumn="0" w:lastRowLastColumn="0"/>
            <w:tcW w:w="0" w:type="auto"/>
          </w:tcPr>
          <w:p w14:paraId="43499590" w14:textId="1830A30B" w:rsidR="0016467C" w:rsidRDefault="00643C56" w:rsidP="0016467C">
            <w:r>
              <w:t>Medium</w:t>
            </w:r>
          </w:p>
        </w:tc>
        <w:tc>
          <w:tcPr>
            <w:tcW w:w="435" w:type="dxa"/>
          </w:tcPr>
          <w:p w14:paraId="78FB9F42" w14:textId="0CF565C8" w:rsidR="0016467C" w:rsidRDefault="00643C56" w:rsidP="0016467C">
            <w:pPr>
              <w:cnfStyle w:val="000000000000" w:firstRow="0" w:lastRow="0" w:firstColumn="0" w:lastColumn="0" w:oddVBand="0" w:evenVBand="0" w:oddHBand="0" w:evenHBand="0" w:firstRowFirstColumn="0" w:firstRowLastColumn="0" w:lastRowFirstColumn="0" w:lastRowLastColumn="0"/>
            </w:pPr>
            <w:r>
              <w:t>X</w:t>
            </w:r>
          </w:p>
        </w:tc>
        <w:tc>
          <w:tcPr>
            <w:tcW w:w="270" w:type="dxa"/>
          </w:tcPr>
          <w:p w14:paraId="6819A108" w14:textId="3D4E6CCB" w:rsidR="0016467C" w:rsidRDefault="00643C56" w:rsidP="0016467C">
            <w:pPr>
              <w:cnfStyle w:val="000000000000" w:firstRow="0" w:lastRow="0" w:firstColumn="0" w:lastColumn="0" w:oddVBand="0" w:evenVBand="0" w:oddHBand="0" w:evenHBand="0" w:firstRowFirstColumn="0" w:firstRowLastColumn="0" w:lastRowFirstColumn="0" w:lastRowLastColumn="0"/>
            </w:pPr>
            <w:r>
              <w:t>O</w:t>
            </w:r>
          </w:p>
        </w:tc>
        <w:tc>
          <w:tcPr>
            <w:tcW w:w="316" w:type="dxa"/>
          </w:tcPr>
          <w:p w14:paraId="3A43AC10" w14:textId="04B07800" w:rsidR="0016467C" w:rsidRDefault="00643C56" w:rsidP="0016467C">
            <w:pPr>
              <w:cnfStyle w:val="000000000000" w:firstRow="0" w:lastRow="0" w:firstColumn="0" w:lastColumn="0" w:oddVBand="0" w:evenVBand="0" w:oddHBand="0" w:evenHBand="0" w:firstRowFirstColumn="0" w:firstRowLastColumn="0" w:lastRowFirstColumn="0" w:lastRowLastColumn="0"/>
            </w:pPr>
            <w:r>
              <w:t>X</w:t>
            </w:r>
          </w:p>
        </w:tc>
        <w:tc>
          <w:tcPr>
            <w:tcW w:w="330" w:type="dxa"/>
          </w:tcPr>
          <w:p w14:paraId="512CBAD4" w14:textId="00F839B9" w:rsidR="0016467C" w:rsidRDefault="00643C56" w:rsidP="0016467C">
            <w:pPr>
              <w:cnfStyle w:val="000000000000" w:firstRow="0" w:lastRow="0" w:firstColumn="0" w:lastColumn="0" w:oddVBand="0" w:evenVBand="0" w:oddHBand="0" w:evenHBand="0" w:firstRowFirstColumn="0" w:firstRowLastColumn="0" w:lastRowFirstColumn="0" w:lastRowLastColumn="0"/>
            </w:pPr>
            <w:r>
              <w:t>O</w:t>
            </w:r>
          </w:p>
        </w:tc>
        <w:tc>
          <w:tcPr>
            <w:tcW w:w="322" w:type="dxa"/>
          </w:tcPr>
          <w:p w14:paraId="3C0828C3" w14:textId="4DCB17A4" w:rsidR="0016467C" w:rsidRDefault="00643C56" w:rsidP="0016467C">
            <w:pPr>
              <w:cnfStyle w:val="000000000000" w:firstRow="0" w:lastRow="0" w:firstColumn="0" w:lastColumn="0" w:oddVBand="0" w:evenVBand="0" w:oddHBand="0" w:evenHBand="0" w:firstRowFirstColumn="0" w:firstRowLastColumn="0" w:lastRowFirstColumn="0" w:lastRowLastColumn="0"/>
            </w:pPr>
            <w:r>
              <w:t>O</w:t>
            </w:r>
          </w:p>
        </w:tc>
        <w:tc>
          <w:tcPr>
            <w:tcW w:w="332" w:type="dxa"/>
          </w:tcPr>
          <w:p w14:paraId="2010A133" w14:textId="0356D995" w:rsidR="0016467C" w:rsidRDefault="00643C56" w:rsidP="0016467C">
            <w:pPr>
              <w:cnfStyle w:val="000000000000" w:firstRow="0" w:lastRow="0" w:firstColumn="0" w:lastColumn="0" w:oddVBand="0" w:evenVBand="0" w:oddHBand="0" w:evenHBand="0" w:firstRowFirstColumn="0" w:firstRowLastColumn="0" w:lastRowFirstColumn="0" w:lastRowLastColumn="0"/>
            </w:pPr>
            <w:r>
              <w:t>O</w:t>
            </w:r>
          </w:p>
        </w:tc>
        <w:tc>
          <w:tcPr>
            <w:tcW w:w="311" w:type="dxa"/>
          </w:tcPr>
          <w:p w14:paraId="3904EBA2" w14:textId="35E5D064" w:rsidR="0016467C" w:rsidRDefault="00643C56" w:rsidP="0016467C">
            <w:pPr>
              <w:cnfStyle w:val="000000000000" w:firstRow="0" w:lastRow="0" w:firstColumn="0" w:lastColumn="0" w:oddVBand="0" w:evenVBand="0" w:oddHBand="0" w:evenHBand="0" w:firstRowFirstColumn="0" w:firstRowLastColumn="0" w:lastRowFirstColumn="0" w:lastRowLastColumn="0"/>
            </w:pPr>
            <w:r>
              <w:t>O</w:t>
            </w:r>
          </w:p>
        </w:tc>
        <w:tc>
          <w:tcPr>
            <w:tcW w:w="330" w:type="dxa"/>
          </w:tcPr>
          <w:p w14:paraId="0CD071FB" w14:textId="4C786D0F" w:rsidR="0016467C" w:rsidRDefault="00643C56" w:rsidP="0016467C">
            <w:pPr>
              <w:cnfStyle w:val="000000000000" w:firstRow="0" w:lastRow="0" w:firstColumn="0" w:lastColumn="0" w:oddVBand="0" w:evenVBand="0" w:oddHBand="0" w:evenHBand="0" w:firstRowFirstColumn="0" w:firstRowLastColumn="0" w:lastRowFirstColumn="0" w:lastRowLastColumn="0"/>
            </w:pPr>
            <w:r>
              <w:t>O</w:t>
            </w:r>
          </w:p>
        </w:tc>
        <w:tc>
          <w:tcPr>
            <w:tcW w:w="332" w:type="dxa"/>
          </w:tcPr>
          <w:p w14:paraId="33B172A4" w14:textId="42FCC565" w:rsidR="0016467C" w:rsidRDefault="00643C56" w:rsidP="0016467C">
            <w:pPr>
              <w:cnfStyle w:val="000000000000" w:firstRow="0" w:lastRow="0" w:firstColumn="0" w:lastColumn="0" w:oddVBand="0" w:evenVBand="0" w:oddHBand="0" w:evenHBand="0" w:firstRowFirstColumn="0" w:firstRowLastColumn="0" w:lastRowFirstColumn="0" w:lastRowLastColumn="0"/>
            </w:pPr>
            <w:r>
              <w:t>O</w:t>
            </w:r>
          </w:p>
        </w:tc>
        <w:tc>
          <w:tcPr>
            <w:tcW w:w="428" w:type="dxa"/>
          </w:tcPr>
          <w:p w14:paraId="3987C9DB" w14:textId="762D9193" w:rsidR="0016467C" w:rsidRDefault="00643C56" w:rsidP="0016467C">
            <w:pPr>
              <w:cnfStyle w:val="000000000000" w:firstRow="0" w:lastRow="0" w:firstColumn="0" w:lastColumn="0" w:oddVBand="0" w:evenVBand="0" w:oddHBand="0" w:evenHBand="0" w:firstRowFirstColumn="0" w:firstRowLastColumn="0" w:lastRowFirstColumn="0" w:lastRowLastColumn="0"/>
            </w:pPr>
            <w:r>
              <w:t>O</w:t>
            </w:r>
          </w:p>
        </w:tc>
        <w:tc>
          <w:tcPr>
            <w:tcW w:w="414" w:type="dxa"/>
          </w:tcPr>
          <w:p w14:paraId="2957ACF4" w14:textId="4D36A518" w:rsidR="0016467C" w:rsidRDefault="00643C56" w:rsidP="0016467C">
            <w:pPr>
              <w:cnfStyle w:val="000000000000" w:firstRow="0" w:lastRow="0" w:firstColumn="0" w:lastColumn="0" w:oddVBand="0" w:evenVBand="0" w:oddHBand="0" w:evenHBand="0" w:firstRowFirstColumn="0" w:firstRowLastColumn="0" w:lastRowFirstColumn="0" w:lastRowLastColumn="0"/>
            </w:pPr>
            <w:r>
              <w:t>O</w:t>
            </w:r>
          </w:p>
        </w:tc>
        <w:tc>
          <w:tcPr>
            <w:tcW w:w="427" w:type="dxa"/>
          </w:tcPr>
          <w:p w14:paraId="2392D0AD" w14:textId="44686AC0" w:rsidR="0016467C" w:rsidRDefault="00643C56" w:rsidP="0016467C">
            <w:pPr>
              <w:cnfStyle w:val="000000000000" w:firstRow="0" w:lastRow="0" w:firstColumn="0" w:lastColumn="0" w:oddVBand="0" w:evenVBand="0" w:oddHBand="0" w:evenHBand="0" w:firstRowFirstColumn="0" w:firstRowLastColumn="0" w:lastRowFirstColumn="0" w:lastRowLastColumn="0"/>
            </w:pPr>
            <w:r>
              <w:t>O</w:t>
            </w:r>
          </w:p>
        </w:tc>
        <w:tc>
          <w:tcPr>
            <w:tcW w:w="415" w:type="dxa"/>
          </w:tcPr>
          <w:p w14:paraId="525C53FD" w14:textId="74D42A34" w:rsidR="0016467C" w:rsidRDefault="00643C56" w:rsidP="0016467C">
            <w:pPr>
              <w:cnfStyle w:val="000000000000" w:firstRow="0" w:lastRow="0" w:firstColumn="0" w:lastColumn="0" w:oddVBand="0" w:evenVBand="0" w:oddHBand="0" w:evenHBand="0" w:firstRowFirstColumn="0" w:firstRowLastColumn="0" w:lastRowFirstColumn="0" w:lastRowLastColumn="0"/>
            </w:pPr>
            <w:r>
              <w:t>O</w:t>
            </w:r>
          </w:p>
        </w:tc>
        <w:tc>
          <w:tcPr>
            <w:tcW w:w="429" w:type="dxa"/>
          </w:tcPr>
          <w:p w14:paraId="3B0EF444" w14:textId="0348503F" w:rsidR="0016467C" w:rsidRDefault="00643C56" w:rsidP="0016467C">
            <w:pPr>
              <w:cnfStyle w:val="000000000000" w:firstRow="0" w:lastRow="0" w:firstColumn="0" w:lastColumn="0" w:oddVBand="0" w:evenVBand="0" w:oddHBand="0" w:evenHBand="0" w:firstRowFirstColumn="0" w:firstRowLastColumn="0" w:lastRowFirstColumn="0" w:lastRowLastColumn="0"/>
            </w:pPr>
            <w:r>
              <w:t>X</w:t>
            </w:r>
          </w:p>
        </w:tc>
        <w:tc>
          <w:tcPr>
            <w:tcW w:w="421" w:type="dxa"/>
          </w:tcPr>
          <w:p w14:paraId="47BDA8FF" w14:textId="3979F8EF" w:rsidR="0016467C" w:rsidRDefault="00643C56" w:rsidP="0016467C">
            <w:pPr>
              <w:cnfStyle w:val="000000000000" w:firstRow="0" w:lastRow="0" w:firstColumn="0" w:lastColumn="0" w:oddVBand="0" w:evenVBand="0" w:oddHBand="0" w:evenHBand="0" w:firstRowFirstColumn="0" w:firstRowLastColumn="0" w:lastRowFirstColumn="0" w:lastRowLastColumn="0"/>
            </w:pPr>
            <w:r>
              <w:t>O</w:t>
            </w:r>
          </w:p>
        </w:tc>
        <w:tc>
          <w:tcPr>
            <w:tcW w:w="430" w:type="dxa"/>
          </w:tcPr>
          <w:p w14:paraId="520925BD" w14:textId="174FC2BE" w:rsidR="0016467C" w:rsidRDefault="00643C56" w:rsidP="0016467C">
            <w:pPr>
              <w:cnfStyle w:val="000000000000" w:firstRow="0" w:lastRow="0" w:firstColumn="0" w:lastColumn="0" w:oddVBand="0" w:evenVBand="0" w:oddHBand="0" w:evenHBand="0" w:firstRowFirstColumn="0" w:firstRowLastColumn="0" w:lastRowFirstColumn="0" w:lastRowLastColumn="0"/>
            </w:pPr>
            <w:r>
              <w:t>O</w:t>
            </w:r>
          </w:p>
        </w:tc>
        <w:tc>
          <w:tcPr>
            <w:tcW w:w="409" w:type="dxa"/>
          </w:tcPr>
          <w:p w14:paraId="43F99B1A" w14:textId="15132A5C" w:rsidR="0016467C" w:rsidRDefault="00BA5112" w:rsidP="0016467C">
            <w:pPr>
              <w:cnfStyle w:val="000000000000" w:firstRow="0" w:lastRow="0" w:firstColumn="0" w:lastColumn="0" w:oddVBand="0" w:evenVBand="0" w:oddHBand="0" w:evenHBand="0" w:firstRowFirstColumn="0" w:firstRowLastColumn="0" w:lastRowFirstColumn="0" w:lastRowLastColumn="0"/>
            </w:pPr>
            <w:r>
              <w:t>M</w:t>
            </w:r>
          </w:p>
        </w:tc>
        <w:tc>
          <w:tcPr>
            <w:tcW w:w="428" w:type="dxa"/>
          </w:tcPr>
          <w:p w14:paraId="59C00D4F" w14:textId="60981FDD" w:rsidR="0016467C" w:rsidRDefault="00BA5112" w:rsidP="0016467C">
            <w:pPr>
              <w:cnfStyle w:val="000000000000" w:firstRow="0" w:lastRow="0" w:firstColumn="0" w:lastColumn="0" w:oddVBand="0" w:evenVBand="0" w:oddHBand="0" w:evenHBand="0" w:firstRowFirstColumn="0" w:firstRowLastColumn="0" w:lastRowFirstColumn="0" w:lastRowLastColumn="0"/>
            </w:pPr>
            <w:r>
              <w:t>M</w:t>
            </w:r>
          </w:p>
        </w:tc>
        <w:tc>
          <w:tcPr>
            <w:tcW w:w="430" w:type="dxa"/>
          </w:tcPr>
          <w:p w14:paraId="37CB79E0" w14:textId="116797EF" w:rsidR="0016467C" w:rsidRDefault="00643C56" w:rsidP="0016467C">
            <w:pPr>
              <w:cnfStyle w:val="000000000000" w:firstRow="0" w:lastRow="0" w:firstColumn="0" w:lastColumn="0" w:oddVBand="0" w:evenVBand="0" w:oddHBand="0" w:evenHBand="0" w:firstRowFirstColumn="0" w:firstRowLastColumn="0" w:lastRowFirstColumn="0" w:lastRowLastColumn="0"/>
            </w:pPr>
            <w:r>
              <w:t>O</w:t>
            </w:r>
          </w:p>
        </w:tc>
        <w:tc>
          <w:tcPr>
            <w:tcW w:w="442" w:type="dxa"/>
          </w:tcPr>
          <w:p w14:paraId="140F489D" w14:textId="4E3C6572" w:rsidR="0016467C" w:rsidRDefault="00643C56" w:rsidP="0016467C">
            <w:pPr>
              <w:cnfStyle w:val="000000000000" w:firstRow="0" w:lastRow="0" w:firstColumn="0" w:lastColumn="0" w:oddVBand="0" w:evenVBand="0" w:oddHBand="0" w:evenHBand="0" w:firstRowFirstColumn="0" w:firstRowLastColumn="0" w:lastRowFirstColumn="0" w:lastRowLastColumn="0"/>
            </w:pPr>
            <w:r>
              <w:t>X</w:t>
            </w:r>
          </w:p>
        </w:tc>
      </w:tr>
      <w:tr w:rsidR="00643C56" w14:paraId="793BF178" w14:textId="77777777" w:rsidTr="00643C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B546780" w14:textId="4CB8F676" w:rsidR="0016467C" w:rsidRDefault="00643C56" w:rsidP="0016467C">
            <w:r>
              <w:t>Hard</w:t>
            </w:r>
          </w:p>
        </w:tc>
        <w:tc>
          <w:tcPr>
            <w:tcW w:w="435" w:type="dxa"/>
          </w:tcPr>
          <w:p w14:paraId="101364CE" w14:textId="0C3CE9CB" w:rsidR="0016467C" w:rsidRDefault="00BD323F" w:rsidP="0016467C">
            <w:pPr>
              <w:cnfStyle w:val="000000100000" w:firstRow="0" w:lastRow="0" w:firstColumn="0" w:lastColumn="0" w:oddVBand="0" w:evenVBand="0" w:oddHBand="1" w:evenHBand="0" w:firstRowFirstColumn="0" w:firstRowLastColumn="0" w:lastRowFirstColumn="0" w:lastRowLastColumn="0"/>
            </w:pPr>
            <w:r>
              <w:t>X</w:t>
            </w:r>
          </w:p>
        </w:tc>
        <w:tc>
          <w:tcPr>
            <w:tcW w:w="270" w:type="dxa"/>
          </w:tcPr>
          <w:p w14:paraId="530EFB5E" w14:textId="17E1BB3C" w:rsidR="0016467C" w:rsidRDefault="00BD323F" w:rsidP="0016467C">
            <w:pPr>
              <w:cnfStyle w:val="000000100000" w:firstRow="0" w:lastRow="0" w:firstColumn="0" w:lastColumn="0" w:oddVBand="0" w:evenVBand="0" w:oddHBand="1" w:evenHBand="0" w:firstRowFirstColumn="0" w:firstRowLastColumn="0" w:lastRowFirstColumn="0" w:lastRowLastColumn="0"/>
            </w:pPr>
            <w:r>
              <w:t>O</w:t>
            </w:r>
          </w:p>
        </w:tc>
        <w:tc>
          <w:tcPr>
            <w:tcW w:w="316" w:type="dxa"/>
          </w:tcPr>
          <w:p w14:paraId="00CE1866" w14:textId="4010B626" w:rsidR="0016467C" w:rsidRDefault="00BA5112" w:rsidP="0016467C">
            <w:pPr>
              <w:cnfStyle w:val="000000100000" w:firstRow="0" w:lastRow="0" w:firstColumn="0" w:lastColumn="0" w:oddVBand="0" w:evenVBand="0" w:oddHBand="1" w:evenHBand="0" w:firstRowFirstColumn="0" w:firstRowLastColumn="0" w:lastRowFirstColumn="0" w:lastRowLastColumn="0"/>
            </w:pPr>
            <w:r>
              <w:t>M</w:t>
            </w:r>
          </w:p>
        </w:tc>
        <w:tc>
          <w:tcPr>
            <w:tcW w:w="330" w:type="dxa"/>
          </w:tcPr>
          <w:p w14:paraId="7D8AACF6" w14:textId="167B0FC0" w:rsidR="0016467C" w:rsidRDefault="00BD323F" w:rsidP="0016467C">
            <w:pPr>
              <w:cnfStyle w:val="000000100000" w:firstRow="0" w:lastRow="0" w:firstColumn="0" w:lastColumn="0" w:oddVBand="0" w:evenVBand="0" w:oddHBand="1" w:evenHBand="0" w:firstRowFirstColumn="0" w:firstRowLastColumn="0" w:lastRowFirstColumn="0" w:lastRowLastColumn="0"/>
            </w:pPr>
            <w:r>
              <w:t>X</w:t>
            </w:r>
          </w:p>
        </w:tc>
        <w:tc>
          <w:tcPr>
            <w:tcW w:w="322" w:type="dxa"/>
          </w:tcPr>
          <w:p w14:paraId="4C1A4424" w14:textId="0A180063" w:rsidR="0016467C" w:rsidRDefault="00BD323F" w:rsidP="0016467C">
            <w:pPr>
              <w:cnfStyle w:val="000000100000" w:firstRow="0" w:lastRow="0" w:firstColumn="0" w:lastColumn="0" w:oddVBand="0" w:evenVBand="0" w:oddHBand="1" w:evenHBand="0" w:firstRowFirstColumn="0" w:firstRowLastColumn="0" w:lastRowFirstColumn="0" w:lastRowLastColumn="0"/>
            </w:pPr>
            <w:r>
              <w:t>X</w:t>
            </w:r>
          </w:p>
        </w:tc>
        <w:tc>
          <w:tcPr>
            <w:tcW w:w="332" w:type="dxa"/>
          </w:tcPr>
          <w:p w14:paraId="26B4F850" w14:textId="785FBF5A" w:rsidR="0016467C" w:rsidRDefault="00BD323F" w:rsidP="0016467C">
            <w:pPr>
              <w:cnfStyle w:val="000000100000" w:firstRow="0" w:lastRow="0" w:firstColumn="0" w:lastColumn="0" w:oddVBand="0" w:evenVBand="0" w:oddHBand="1" w:evenHBand="0" w:firstRowFirstColumn="0" w:firstRowLastColumn="0" w:lastRowFirstColumn="0" w:lastRowLastColumn="0"/>
            </w:pPr>
            <w:r>
              <w:t>O</w:t>
            </w:r>
          </w:p>
        </w:tc>
        <w:tc>
          <w:tcPr>
            <w:tcW w:w="311" w:type="dxa"/>
          </w:tcPr>
          <w:p w14:paraId="07A6E9BC" w14:textId="7FF86C4D" w:rsidR="0016467C" w:rsidRDefault="00BD323F" w:rsidP="0016467C">
            <w:pPr>
              <w:cnfStyle w:val="000000100000" w:firstRow="0" w:lastRow="0" w:firstColumn="0" w:lastColumn="0" w:oddVBand="0" w:evenVBand="0" w:oddHBand="1" w:evenHBand="0" w:firstRowFirstColumn="0" w:firstRowLastColumn="0" w:lastRowFirstColumn="0" w:lastRowLastColumn="0"/>
            </w:pPr>
            <w:r>
              <w:t>X</w:t>
            </w:r>
          </w:p>
        </w:tc>
        <w:tc>
          <w:tcPr>
            <w:tcW w:w="330" w:type="dxa"/>
          </w:tcPr>
          <w:p w14:paraId="29618E84" w14:textId="1EB913D9" w:rsidR="0016467C" w:rsidRDefault="00BA5112" w:rsidP="0016467C">
            <w:pPr>
              <w:cnfStyle w:val="000000100000" w:firstRow="0" w:lastRow="0" w:firstColumn="0" w:lastColumn="0" w:oddVBand="0" w:evenVBand="0" w:oddHBand="1" w:evenHBand="0" w:firstRowFirstColumn="0" w:firstRowLastColumn="0" w:lastRowFirstColumn="0" w:lastRowLastColumn="0"/>
            </w:pPr>
            <w:r>
              <w:t>M</w:t>
            </w:r>
          </w:p>
        </w:tc>
        <w:tc>
          <w:tcPr>
            <w:tcW w:w="332" w:type="dxa"/>
          </w:tcPr>
          <w:p w14:paraId="1EA520CB" w14:textId="06C85194" w:rsidR="0016467C" w:rsidRDefault="00BD323F" w:rsidP="0016467C">
            <w:pPr>
              <w:cnfStyle w:val="000000100000" w:firstRow="0" w:lastRow="0" w:firstColumn="0" w:lastColumn="0" w:oddVBand="0" w:evenVBand="0" w:oddHBand="1" w:evenHBand="0" w:firstRowFirstColumn="0" w:firstRowLastColumn="0" w:lastRowFirstColumn="0" w:lastRowLastColumn="0"/>
            </w:pPr>
            <w:r>
              <w:t>X</w:t>
            </w:r>
          </w:p>
        </w:tc>
        <w:tc>
          <w:tcPr>
            <w:tcW w:w="428" w:type="dxa"/>
          </w:tcPr>
          <w:p w14:paraId="3FE7C01F" w14:textId="240C9EC1" w:rsidR="0016467C" w:rsidRDefault="00BA5112" w:rsidP="0016467C">
            <w:pPr>
              <w:cnfStyle w:val="000000100000" w:firstRow="0" w:lastRow="0" w:firstColumn="0" w:lastColumn="0" w:oddVBand="0" w:evenVBand="0" w:oddHBand="1" w:evenHBand="0" w:firstRowFirstColumn="0" w:firstRowLastColumn="0" w:lastRowFirstColumn="0" w:lastRowLastColumn="0"/>
            </w:pPr>
            <w:r>
              <w:t>M</w:t>
            </w:r>
          </w:p>
        </w:tc>
        <w:tc>
          <w:tcPr>
            <w:tcW w:w="414" w:type="dxa"/>
          </w:tcPr>
          <w:p w14:paraId="38C23DD4" w14:textId="2CD74CEE" w:rsidR="0016467C" w:rsidRDefault="00BD323F" w:rsidP="0016467C">
            <w:pPr>
              <w:cnfStyle w:val="000000100000" w:firstRow="0" w:lastRow="0" w:firstColumn="0" w:lastColumn="0" w:oddVBand="0" w:evenVBand="0" w:oddHBand="1" w:evenHBand="0" w:firstRowFirstColumn="0" w:firstRowLastColumn="0" w:lastRowFirstColumn="0" w:lastRowLastColumn="0"/>
            </w:pPr>
            <w:r>
              <w:t>X</w:t>
            </w:r>
          </w:p>
        </w:tc>
        <w:tc>
          <w:tcPr>
            <w:tcW w:w="427" w:type="dxa"/>
          </w:tcPr>
          <w:p w14:paraId="0ECABC52" w14:textId="395B1777" w:rsidR="0016467C" w:rsidRDefault="005B11CD" w:rsidP="0016467C">
            <w:pPr>
              <w:cnfStyle w:val="000000100000" w:firstRow="0" w:lastRow="0" w:firstColumn="0" w:lastColumn="0" w:oddVBand="0" w:evenVBand="0" w:oddHBand="1" w:evenHBand="0" w:firstRowFirstColumn="0" w:firstRowLastColumn="0" w:lastRowFirstColumn="0" w:lastRowLastColumn="0"/>
            </w:pPr>
            <w:r>
              <w:t>X</w:t>
            </w:r>
          </w:p>
        </w:tc>
        <w:tc>
          <w:tcPr>
            <w:tcW w:w="415" w:type="dxa"/>
          </w:tcPr>
          <w:p w14:paraId="12A74226" w14:textId="16E2E79D" w:rsidR="0016467C" w:rsidRDefault="00BD323F" w:rsidP="0016467C">
            <w:pPr>
              <w:cnfStyle w:val="000000100000" w:firstRow="0" w:lastRow="0" w:firstColumn="0" w:lastColumn="0" w:oddVBand="0" w:evenVBand="0" w:oddHBand="1" w:evenHBand="0" w:firstRowFirstColumn="0" w:firstRowLastColumn="0" w:lastRowFirstColumn="0" w:lastRowLastColumn="0"/>
            </w:pPr>
            <w:r>
              <w:t>X</w:t>
            </w:r>
          </w:p>
        </w:tc>
        <w:tc>
          <w:tcPr>
            <w:tcW w:w="429" w:type="dxa"/>
          </w:tcPr>
          <w:p w14:paraId="35A173A9" w14:textId="0BC4C5BF" w:rsidR="0016467C" w:rsidRDefault="00BD323F" w:rsidP="0016467C">
            <w:pPr>
              <w:cnfStyle w:val="000000100000" w:firstRow="0" w:lastRow="0" w:firstColumn="0" w:lastColumn="0" w:oddVBand="0" w:evenVBand="0" w:oddHBand="1" w:evenHBand="0" w:firstRowFirstColumn="0" w:firstRowLastColumn="0" w:lastRowFirstColumn="0" w:lastRowLastColumn="0"/>
            </w:pPr>
            <w:r>
              <w:t>X</w:t>
            </w:r>
          </w:p>
        </w:tc>
        <w:tc>
          <w:tcPr>
            <w:tcW w:w="421" w:type="dxa"/>
          </w:tcPr>
          <w:p w14:paraId="0DDEFBA8" w14:textId="38BED381" w:rsidR="0016467C" w:rsidRDefault="00BD323F" w:rsidP="0016467C">
            <w:pPr>
              <w:cnfStyle w:val="000000100000" w:firstRow="0" w:lastRow="0" w:firstColumn="0" w:lastColumn="0" w:oddVBand="0" w:evenVBand="0" w:oddHBand="1" w:evenHBand="0" w:firstRowFirstColumn="0" w:firstRowLastColumn="0" w:lastRowFirstColumn="0" w:lastRowLastColumn="0"/>
            </w:pPr>
            <w:r>
              <w:t>O</w:t>
            </w:r>
          </w:p>
        </w:tc>
        <w:tc>
          <w:tcPr>
            <w:tcW w:w="430" w:type="dxa"/>
          </w:tcPr>
          <w:p w14:paraId="3E6906AA" w14:textId="533BD09C" w:rsidR="0016467C" w:rsidRDefault="00BD323F" w:rsidP="0016467C">
            <w:pPr>
              <w:cnfStyle w:val="000000100000" w:firstRow="0" w:lastRow="0" w:firstColumn="0" w:lastColumn="0" w:oddVBand="0" w:evenVBand="0" w:oddHBand="1" w:evenHBand="0" w:firstRowFirstColumn="0" w:firstRowLastColumn="0" w:lastRowFirstColumn="0" w:lastRowLastColumn="0"/>
            </w:pPr>
            <w:r>
              <w:t>X</w:t>
            </w:r>
          </w:p>
        </w:tc>
        <w:tc>
          <w:tcPr>
            <w:tcW w:w="409" w:type="dxa"/>
          </w:tcPr>
          <w:p w14:paraId="5E318F28" w14:textId="2CBFA619" w:rsidR="0016467C" w:rsidRDefault="00BA5112" w:rsidP="0016467C">
            <w:pPr>
              <w:cnfStyle w:val="000000100000" w:firstRow="0" w:lastRow="0" w:firstColumn="0" w:lastColumn="0" w:oddVBand="0" w:evenVBand="0" w:oddHBand="1" w:evenHBand="0" w:firstRowFirstColumn="0" w:firstRowLastColumn="0" w:lastRowFirstColumn="0" w:lastRowLastColumn="0"/>
            </w:pPr>
            <w:r>
              <w:t>M</w:t>
            </w:r>
          </w:p>
        </w:tc>
        <w:tc>
          <w:tcPr>
            <w:tcW w:w="428" w:type="dxa"/>
          </w:tcPr>
          <w:p w14:paraId="2E4DE4D9" w14:textId="304949DF" w:rsidR="0016467C" w:rsidRDefault="00BD323F" w:rsidP="0016467C">
            <w:pPr>
              <w:cnfStyle w:val="000000100000" w:firstRow="0" w:lastRow="0" w:firstColumn="0" w:lastColumn="0" w:oddVBand="0" w:evenVBand="0" w:oddHBand="1" w:evenHBand="0" w:firstRowFirstColumn="0" w:firstRowLastColumn="0" w:lastRowFirstColumn="0" w:lastRowLastColumn="0"/>
            </w:pPr>
            <w:r>
              <w:t>X</w:t>
            </w:r>
          </w:p>
        </w:tc>
        <w:tc>
          <w:tcPr>
            <w:tcW w:w="430" w:type="dxa"/>
          </w:tcPr>
          <w:p w14:paraId="7D512136" w14:textId="5EC46AFD" w:rsidR="0016467C" w:rsidRDefault="00BD323F" w:rsidP="0016467C">
            <w:pPr>
              <w:cnfStyle w:val="000000100000" w:firstRow="0" w:lastRow="0" w:firstColumn="0" w:lastColumn="0" w:oddVBand="0" w:evenVBand="0" w:oddHBand="1" w:evenHBand="0" w:firstRowFirstColumn="0" w:firstRowLastColumn="0" w:lastRowFirstColumn="0" w:lastRowLastColumn="0"/>
            </w:pPr>
            <w:r>
              <w:t>X</w:t>
            </w:r>
          </w:p>
        </w:tc>
        <w:tc>
          <w:tcPr>
            <w:tcW w:w="442" w:type="dxa"/>
          </w:tcPr>
          <w:p w14:paraId="2C74004A" w14:textId="6C6F1644" w:rsidR="0016467C" w:rsidRDefault="00BA5112" w:rsidP="0016467C">
            <w:pPr>
              <w:cnfStyle w:val="000000100000" w:firstRow="0" w:lastRow="0" w:firstColumn="0" w:lastColumn="0" w:oddVBand="0" w:evenVBand="0" w:oddHBand="1" w:evenHBand="0" w:firstRowFirstColumn="0" w:firstRowLastColumn="0" w:lastRowFirstColumn="0" w:lastRowLastColumn="0"/>
            </w:pPr>
            <w:r>
              <w:t>M</w:t>
            </w:r>
          </w:p>
        </w:tc>
      </w:tr>
    </w:tbl>
    <w:p w14:paraId="0FE6B214" w14:textId="77777777" w:rsidR="00CB2DC6" w:rsidRDefault="00CB2DC6" w:rsidP="00CB2DC6"/>
    <w:p w14:paraId="5F5BFC20" w14:textId="77777777" w:rsidR="00CB2DC6" w:rsidRDefault="00CB2DC6" w:rsidP="00CB2DC6">
      <w:bookmarkStart w:id="0" w:name="_GoBack"/>
      <w:bookmarkEnd w:id="0"/>
    </w:p>
    <w:p w14:paraId="5E2A52CB" w14:textId="77777777" w:rsidR="00CB2DC6" w:rsidRDefault="00CB2DC6" w:rsidP="00CB2DC6"/>
    <w:p w14:paraId="38CD732C" w14:textId="2488B788" w:rsidR="00CB2DC6" w:rsidRDefault="00CB2DC6" w:rsidP="00CB2DC6">
      <w:pPr>
        <w:pStyle w:val="Heading4"/>
      </w:pPr>
      <w:r>
        <w:lastRenderedPageBreak/>
        <w:t>Did we reach our goal?</w:t>
      </w:r>
    </w:p>
    <w:p w14:paraId="02075383" w14:textId="06D9CAFF" w:rsidR="00CB2DC6" w:rsidRDefault="00CB2DC6" w:rsidP="0016467C">
      <w:proofErr w:type="spellStart"/>
      <w:r>
        <w:t>Sorta</w:t>
      </w:r>
      <w:proofErr w:type="spellEnd"/>
      <w:r>
        <w:t xml:space="preserve">. We were able to solve a medium puzzle and then some, but not </w:t>
      </w:r>
      <w:proofErr w:type="gramStart"/>
      <w:r>
        <w:t>all of</w:t>
      </w:r>
      <w:proofErr w:type="gramEnd"/>
      <w:r>
        <w:t xml:space="preserve"> the easy puzzle</w:t>
      </w:r>
      <w:r w:rsidR="007E3E64">
        <w:t>s</w:t>
      </w:r>
      <w:r>
        <w:t xml:space="preserve"> were able to be solved.</w:t>
      </w:r>
    </w:p>
    <w:p w14:paraId="1CFD22F2" w14:textId="592F98FF" w:rsidR="008446CD" w:rsidRDefault="008446CD" w:rsidP="00967F66">
      <w:pPr>
        <w:pStyle w:val="Heading3"/>
      </w:pPr>
      <w:r>
        <w:t>Output</w:t>
      </w:r>
    </w:p>
    <w:p w14:paraId="572D94D1" w14:textId="410F7579" w:rsidR="008446CD" w:rsidRDefault="0020044F" w:rsidP="008446CD">
      <w:r>
        <w:rPr>
          <w:noProof/>
        </w:rPr>
        <w:drawing>
          <wp:anchor distT="0" distB="0" distL="114300" distR="114300" simplePos="0" relativeHeight="251658240" behindDoc="0" locked="0" layoutInCell="1" allowOverlap="1" wp14:anchorId="4E7A0A9F" wp14:editId="091A73F5">
            <wp:simplePos x="0" y="0"/>
            <wp:positionH relativeFrom="margin">
              <wp:align>center</wp:align>
            </wp:positionH>
            <wp:positionV relativeFrom="page">
              <wp:posOffset>2514600</wp:posOffset>
            </wp:positionV>
            <wp:extent cx="4718050" cy="2953385"/>
            <wp:effectExtent l="0" t="0" r="635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718050" cy="2953385"/>
                    </a:xfrm>
                    <a:prstGeom prst="rect">
                      <a:avLst/>
                    </a:prstGeom>
                  </pic:spPr>
                </pic:pic>
              </a:graphicData>
            </a:graphic>
          </wp:anchor>
        </w:drawing>
      </w:r>
      <w:r w:rsidR="008446CD">
        <w:t>Although we have a GUI, we also have output printed to the console as well. Here is an example of our GUI in action:</w:t>
      </w:r>
    </w:p>
    <w:p w14:paraId="1AACBF33" w14:textId="15CE4BD9" w:rsidR="00967F66" w:rsidRDefault="0020044F" w:rsidP="0020044F">
      <w:pPr>
        <w:jc w:val="center"/>
      </w:pPr>
      <w:r>
        <w:rPr>
          <w:noProof/>
        </w:rPr>
        <w:drawing>
          <wp:anchor distT="0" distB="0" distL="114300" distR="114300" simplePos="0" relativeHeight="251659264" behindDoc="0" locked="0" layoutInCell="1" allowOverlap="1" wp14:anchorId="7C8E3215" wp14:editId="6AFC4461">
            <wp:simplePos x="0" y="0"/>
            <wp:positionH relativeFrom="margin">
              <wp:align>center</wp:align>
            </wp:positionH>
            <wp:positionV relativeFrom="page">
              <wp:posOffset>5783580</wp:posOffset>
            </wp:positionV>
            <wp:extent cx="4745355" cy="297180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4745355" cy="2971800"/>
                    </a:xfrm>
                    <a:prstGeom prst="rect">
                      <a:avLst/>
                    </a:prstGeom>
                  </pic:spPr>
                </pic:pic>
              </a:graphicData>
            </a:graphic>
          </wp:anchor>
        </w:drawing>
      </w:r>
      <w:r>
        <w:t>Here is the puzzle in its beginning state.</w:t>
      </w:r>
    </w:p>
    <w:p w14:paraId="6F9E7FE7" w14:textId="56285552" w:rsidR="0020044F" w:rsidRDefault="0020044F" w:rsidP="0020044F">
      <w:pPr>
        <w:jc w:val="center"/>
      </w:pPr>
      <w:r>
        <w:t xml:space="preserve">The puzzle after using the </w:t>
      </w:r>
      <w:proofErr w:type="gramStart"/>
      <w:r>
        <w:t>checkforFilledInOne(</w:t>
      </w:r>
      <w:proofErr w:type="gramEnd"/>
      <w:r>
        <w:t>) method</w:t>
      </w:r>
    </w:p>
    <w:p w14:paraId="4E49E3B7" w14:textId="615857EF" w:rsidR="0020044F" w:rsidRDefault="0020044F" w:rsidP="00A161C9">
      <w:pPr>
        <w:jc w:val="center"/>
      </w:pPr>
      <w:r>
        <w:rPr>
          <w:noProof/>
        </w:rPr>
        <w:lastRenderedPageBreak/>
        <w:drawing>
          <wp:anchor distT="0" distB="0" distL="114300" distR="114300" simplePos="0" relativeHeight="251660288" behindDoc="0" locked="0" layoutInCell="1" allowOverlap="1" wp14:anchorId="083D438A" wp14:editId="3E47BE32">
            <wp:simplePos x="0" y="0"/>
            <wp:positionH relativeFrom="margin">
              <wp:align>center</wp:align>
            </wp:positionH>
            <wp:positionV relativeFrom="margin">
              <wp:posOffset>3258820</wp:posOffset>
            </wp:positionV>
            <wp:extent cx="4745355" cy="29718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745355" cy="2971800"/>
                    </a:xfrm>
                    <a:prstGeom prst="rect">
                      <a:avLst/>
                    </a:prstGeom>
                  </pic:spPr>
                </pic:pic>
              </a:graphicData>
            </a:graphic>
          </wp:anchor>
        </w:drawing>
      </w:r>
      <w:r>
        <w:rPr>
          <w:noProof/>
        </w:rPr>
        <w:drawing>
          <wp:anchor distT="0" distB="0" distL="114300" distR="114300" simplePos="0" relativeHeight="251661312" behindDoc="0" locked="0" layoutInCell="1" allowOverlap="1" wp14:anchorId="32A5026D" wp14:editId="3D4013CC">
            <wp:simplePos x="0" y="0"/>
            <wp:positionH relativeFrom="margin">
              <wp:align>center</wp:align>
            </wp:positionH>
            <wp:positionV relativeFrom="page">
              <wp:posOffset>881290</wp:posOffset>
            </wp:positionV>
            <wp:extent cx="4745355" cy="297180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745355" cy="2971800"/>
                    </a:xfrm>
                    <a:prstGeom prst="rect">
                      <a:avLst/>
                    </a:prstGeom>
                  </pic:spPr>
                </pic:pic>
              </a:graphicData>
            </a:graphic>
          </wp:anchor>
        </w:drawing>
      </w:r>
      <w:r>
        <w:t xml:space="preserve">The puzzle after </w:t>
      </w:r>
      <w:r w:rsidR="00A161C9">
        <w:t xml:space="preserve">using the </w:t>
      </w:r>
      <w:proofErr w:type="gramStart"/>
      <w:r w:rsidR="00A161C9" w:rsidRPr="00A161C9">
        <w:t>checkforFilledInAndNeighbors(</w:t>
      </w:r>
      <w:proofErr w:type="gramEnd"/>
      <w:r w:rsidR="00A161C9" w:rsidRPr="00A161C9">
        <w:t>)</w:t>
      </w:r>
      <w:r w:rsidR="00A161C9">
        <w:t xml:space="preserve"> method</w:t>
      </w:r>
    </w:p>
    <w:p w14:paraId="42057932" w14:textId="4E32FAB9" w:rsidR="00A161C9" w:rsidRPr="00DA00A2" w:rsidRDefault="00A161C9" w:rsidP="00A161C9">
      <w:pPr>
        <w:jc w:val="center"/>
      </w:pPr>
      <w:r>
        <w:t>The puzzle is solved!</w:t>
      </w:r>
    </w:p>
    <w:sectPr w:rsidR="00A161C9" w:rsidRPr="00DA00A2" w:rsidSect="004E1AED">
      <w:footerReference w:type="default" r:id="rId18"/>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381A4A" w14:textId="77777777" w:rsidR="00651BDE" w:rsidRDefault="00651BDE">
      <w:pPr>
        <w:spacing w:after="0" w:line="240" w:lineRule="auto"/>
      </w:pPr>
      <w:r>
        <w:separator/>
      </w:r>
    </w:p>
  </w:endnote>
  <w:endnote w:type="continuationSeparator" w:id="0">
    <w:p w14:paraId="3AA675C2" w14:textId="77777777" w:rsidR="00651BDE" w:rsidRDefault="00651B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75527538"/>
      <w:docPartObj>
        <w:docPartGallery w:val="Page Numbers (Bottom of Page)"/>
        <w:docPartUnique/>
      </w:docPartObj>
    </w:sdtPr>
    <w:sdtEndPr>
      <w:rPr>
        <w:noProof/>
      </w:rPr>
    </w:sdtEndPr>
    <w:sdtContent>
      <w:p w14:paraId="3954C8C6" w14:textId="77777777" w:rsidR="004E1AED" w:rsidRDefault="004E1AED">
        <w:pPr>
          <w:pStyle w:val="Footer"/>
        </w:pPr>
        <w:r>
          <w:fldChar w:fldCharType="begin"/>
        </w:r>
        <w:r>
          <w:instrText xml:space="preserve"> PAGE   \* MERGEFORMAT </w:instrText>
        </w:r>
        <w:r>
          <w:fldChar w:fldCharType="separate"/>
        </w:r>
        <w:r w:rsidR="0048756A">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1B6F34" w14:textId="77777777" w:rsidR="00651BDE" w:rsidRDefault="00651BDE">
      <w:pPr>
        <w:spacing w:after="0" w:line="240" w:lineRule="auto"/>
      </w:pPr>
      <w:r>
        <w:separator/>
      </w:r>
    </w:p>
  </w:footnote>
  <w:footnote w:type="continuationSeparator" w:id="0">
    <w:p w14:paraId="0F4926E6" w14:textId="77777777" w:rsidR="00651BDE" w:rsidRDefault="00651B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B6686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5BE83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0E2AF9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1A134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AA4C9B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76EF0D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27E0E5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81046D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69AE7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32435F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E50507"/>
    <w:multiLevelType w:val="hybridMultilevel"/>
    <w:tmpl w:val="3E20C91A"/>
    <w:lvl w:ilvl="0" w:tplc="04090001">
      <w:start w:val="1"/>
      <w:numFmt w:val="bullet"/>
      <w:lvlText w:val=""/>
      <w:lvlJc w:val="left"/>
      <w:pPr>
        <w:ind w:left="720" w:hanging="360"/>
      </w:pPr>
      <w:rPr>
        <w:rFonts w:ascii="Symbol" w:hAnsi="Symbol" w:hint="default"/>
      </w:rPr>
    </w:lvl>
    <w:lvl w:ilvl="1" w:tplc="0734BCF2">
      <w:start w:val="1"/>
      <w:numFmt w:val="bullet"/>
      <w:suff w:val="space"/>
      <w:lvlText w:val="o"/>
      <w:lvlJc w:val="left"/>
      <w:pPr>
        <w:ind w:left="720" w:firstLine="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43E04F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15E1399"/>
    <w:multiLevelType w:val="hybridMultilevel"/>
    <w:tmpl w:val="02E69C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7B92BD0"/>
    <w:multiLevelType w:val="hybridMultilevel"/>
    <w:tmpl w:val="624A2F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5B649E9"/>
    <w:multiLevelType w:val="hybridMultilevel"/>
    <w:tmpl w:val="1E9EE954"/>
    <w:lvl w:ilvl="0" w:tplc="04090011">
      <w:start w:val="1"/>
      <w:numFmt w:val="decimal"/>
      <w:lvlText w:val="%1)"/>
      <w:lvlJc w:val="left"/>
      <w:pPr>
        <w:ind w:left="720" w:hanging="360"/>
      </w:pPr>
      <w:rPr>
        <w:rFonts w:hint="default"/>
      </w:rPr>
    </w:lvl>
    <w:lvl w:ilvl="1" w:tplc="D988EE8E">
      <w:start w:val="1"/>
      <w:numFmt w:val="bullet"/>
      <w:lvlText w:val="-"/>
      <w:lvlJc w:val="left"/>
      <w:pPr>
        <w:ind w:left="1440" w:hanging="360"/>
      </w:pPr>
      <w:rPr>
        <w:rFonts w:ascii="Corbel" w:eastAsiaTheme="minorEastAsia" w:hAnsi="Corbel" w:cstheme="minorBidi"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35D1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642168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A2C3EB3"/>
    <w:multiLevelType w:val="multilevel"/>
    <w:tmpl w:val="84B4631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7F3A1AB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5"/>
  </w:num>
  <w:num w:numId="2">
    <w:abstractNumId w:val="11"/>
  </w:num>
  <w:num w:numId="3">
    <w:abstractNumId w:val="14"/>
  </w:num>
  <w:num w:numId="4">
    <w:abstractNumId w:val="12"/>
  </w:num>
  <w:num w:numId="5">
    <w:abstractNumId w:val="19"/>
  </w:num>
  <w:num w:numId="6">
    <w:abstractNumId w:val="20"/>
  </w:num>
  <w:num w:numId="7">
    <w:abstractNumId w:val="18"/>
  </w:num>
  <w:num w:numId="8">
    <w:abstractNumId w:val="21"/>
  </w:num>
  <w:num w:numId="9">
    <w:abstractNumId w:val="9"/>
  </w:num>
  <w:num w:numId="10">
    <w:abstractNumId w:val="7"/>
  </w:num>
  <w:num w:numId="11">
    <w:abstractNumId w:val="6"/>
  </w:num>
  <w:num w:numId="12">
    <w:abstractNumId w:val="5"/>
  </w:num>
  <w:num w:numId="13">
    <w:abstractNumId w:val="4"/>
  </w:num>
  <w:num w:numId="14">
    <w:abstractNumId w:val="8"/>
  </w:num>
  <w:num w:numId="15">
    <w:abstractNumId w:val="3"/>
  </w:num>
  <w:num w:numId="16">
    <w:abstractNumId w:val="2"/>
  </w:num>
  <w:num w:numId="17">
    <w:abstractNumId w:val="1"/>
  </w:num>
  <w:num w:numId="18">
    <w:abstractNumId w:val="0"/>
  </w:num>
  <w:num w:numId="19">
    <w:abstractNumId w:val="13"/>
  </w:num>
  <w:num w:numId="20">
    <w:abstractNumId w:val="10"/>
  </w:num>
  <w:num w:numId="21">
    <w:abstractNumId w:val="16"/>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7BB3"/>
    <w:rsid w:val="000C2CF6"/>
    <w:rsid w:val="000E5DBE"/>
    <w:rsid w:val="001236C8"/>
    <w:rsid w:val="0016467C"/>
    <w:rsid w:val="00186911"/>
    <w:rsid w:val="00194DF6"/>
    <w:rsid w:val="00197AFB"/>
    <w:rsid w:val="0020044F"/>
    <w:rsid w:val="00227076"/>
    <w:rsid w:val="002964A5"/>
    <w:rsid w:val="002D20D2"/>
    <w:rsid w:val="003D1C77"/>
    <w:rsid w:val="003F08B1"/>
    <w:rsid w:val="00480FAD"/>
    <w:rsid w:val="00484357"/>
    <w:rsid w:val="0048756A"/>
    <w:rsid w:val="004E1AED"/>
    <w:rsid w:val="004E5615"/>
    <w:rsid w:val="005231A1"/>
    <w:rsid w:val="005B11CD"/>
    <w:rsid w:val="005C12A5"/>
    <w:rsid w:val="005E31A1"/>
    <w:rsid w:val="005E683C"/>
    <w:rsid w:val="0062053A"/>
    <w:rsid w:val="00643548"/>
    <w:rsid w:val="00643C56"/>
    <w:rsid w:val="006503E6"/>
    <w:rsid w:val="00651BDE"/>
    <w:rsid w:val="00657996"/>
    <w:rsid w:val="00657EC3"/>
    <w:rsid w:val="006A1839"/>
    <w:rsid w:val="006A4AC8"/>
    <w:rsid w:val="006E4C61"/>
    <w:rsid w:val="007E3E64"/>
    <w:rsid w:val="007F6A02"/>
    <w:rsid w:val="008446CD"/>
    <w:rsid w:val="00853462"/>
    <w:rsid w:val="008E0C2C"/>
    <w:rsid w:val="00967F66"/>
    <w:rsid w:val="009C571F"/>
    <w:rsid w:val="009E2D0C"/>
    <w:rsid w:val="009E6FEB"/>
    <w:rsid w:val="00A1310C"/>
    <w:rsid w:val="00A161C9"/>
    <w:rsid w:val="00A2007F"/>
    <w:rsid w:val="00AE6023"/>
    <w:rsid w:val="00AE6374"/>
    <w:rsid w:val="00B209CB"/>
    <w:rsid w:val="00B96C5C"/>
    <w:rsid w:val="00BA5112"/>
    <w:rsid w:val="00BA7BB3"/>
    <w:rsid w:val="00BD323F"/>
    <w:rsid w:val="00BF166C"/>
    <w:rsid w:val="00C34C7F"/>
    <w:rsid w:val="00C94DEE"/>
    <w:rsid w:val="00CA1E5F"/>
    <w:rsid w:val="00CB27FC"/>
    <w:rsid w:val="00CB2DC6"/>
    <w:rsid w:val="00D253F7"/>
    <w:rsid w:val="00D47A97"/>
    <w:rsid w:val="00D667A5"/>
    <w:rsid w:val="00D72F98"/>
    <w:rsid w:val="00DA00A2"/>
    <w:rsid w:val="00DD30BE"/>
    <w:rsid w:val="00DE41F1"/>
    <w:rsid w:val="00E33FFC"/>
    <w:rsid w:val="00E60940"/>
    <w:rsid w:val="00E92AA5"/>
    <w:rsid w:val="00ED2470"/>
    <w:rsid w:val="00F1404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52C2CF"/>
  <w15:docId w15:val="{81C0AFAF-5600-4701-89E1-90F28CD94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1AED"/>
  </w:style>
  <w:style w:type="paragraph" w:styleId="Heading1">
    <w:name w:val="heading 1"/>
    <w:basedOn w:val="Normal"/>
    <w:next w:val="Normal"/>
    <w:link w:val="Heading1Char"/>
    <w:uiPriority w:val="9"/>
    <w:qFormat/>
    <w:rsid w:val="00A1310C"/>
    <w:pPr>
      <w:pBdr>
        <w:top w:val="single" w:sz="24" w:space="0" w:color="0673A5" w:themeColor="text2" w:themeShade="BF"/>
        <w:left w:val="single" w:sz="24" w:space="0" w:color="0673A5" w:themeColor="text2" w:themeShade="BF"/>
        <w:bottom w:val="single" w:sz="24" w:space="0" w:color="0673A5" w:themeColor="text2" w:themeShade="BF"/>
        <w:right w:val="single" w:sz="24" w:space="0" w:color="0673A5" w:themeColor="text2" w:themeShade="BF"/>
      </w:pBdr>
      <w:shd w:val="clear" w:color="auto" w:fill="0673A5" w:themeFill="text2" w:themeFillShade="BF"/>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unhideWhenUsed/>
    <w:qFormat/>
    <w:rsid w:val="00D47A97"/>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unhideWhenUsed/>
    <w:qFormat/>
    <w:rsid w:val="00D47A97"/>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unhideWhenUsed/>
    <w:qFormat/>
    <w:rsid w:val="00D47A97"/>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rsid w:val="00D47A97"/>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rsid w:val="00D47A97"/>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rsid w:val="00D47A97"/>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rsid w:val="00D47A97"/>
    <w:pPr>
      <w:spacing w:before="200" w:after="0"/>
      <w:outlineLvl w:val="7"/>
    </w:pPr>
    <w:rPr>
      <w:rFonts w:asciiTheme="majorHAnsi" w:eastAsiaTheme="majorEastAsia" w:hAnsiTheme="majorHAnsi" w:cstheme="majorBidi"/>
      <w:caps/>
      <w:spacing w:val="10"/>
      <w:szCs w:val="18"/>
    </w:rPr>
  </w:style>
  <w:style w:type="paragraph" w:styleId="Heading9">
    <w:name w:val="heading 9"/>
    <w:basedOn w:val="Normal"/>
    <w:next w:val="Normal"/>
    <w:link w:val="Heading9Char"/>
    <w:uiPriority w:val="9"/>
    <w:semiHidden/>
    <w:unhideWhenUsed/>
    <w:qFormat/>
    <w:rsid w:val="00D47A97"/>
    <w:pPr>
      <w:spacing w:before="200" w:after="0"/>
      <w:outlineLvl w:val="8"/>
    </w:pPr>
    <w:rPr>
      <w:rFonts w:asciiTheme="majorHAnsi" w:eastAsiaTheme="majorEastAsia" w:hAnsiTheme="majorHAnsi" w:cstheme="majorBidi"/>
      <w:i/>
      <w:iCs/>
      <w:caps/>
      <w:spacing w:val="1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310C"/>
    <w:rPr>
      <w:rFonts w:asciiTheme="majorHAnsi" w:eastAsiaTheme="majorEastAsia" w:hAnsiTheme="majorHAnsi" w:cstheme="majorBidi"/>
      <w:caps/>
      <w:color w:val="FFFFFF" w:themeColor="background1"/>
      <w:spacing w:val="15"/>
      <w:shd w:val="clear" w:color="auto" w:fill="0673A5" w:themeFill="text2" w:themeFillShade="BF"/>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link w:val="TitleChar"/>
    <w:uiPriority w:val="1"/>
    <w:qFormat/>
    <w:rsid w:val="00A1310C"/>
    <w:pPr>
      <w:spacing w:before="0" w:after="0"/>
    </w:pPr>
    <w:rPr>
      <w:rFonts w:asciiTheme="majorHAnsi" w:eastAsiaTheme="majorEastAsia" w:hAnsiTheme="majorHAnsi" w:cstheme="majorBidi"/>
      <w:caps/>
      <w:color w:val="0673A5" w:themeColor="text2" w:themeShade="BF"/>
      <w:spacing w:val="10"/>
      <w:sz w:val="52"/>
      <w:szCs w:val="52"/>
    </w:rPr>
  </w:style>
  <w:style w:type="character" w:customStyle="1" w:styleId="TitleChar">
    <w:name w:val="Title Char"/>
    <w:basedOn w:val="DefaultParagraphFont"/>
    <w:link w:val="Title"/>
    <w:uiPriority w:val="1"/>
    <w:rsid w:val="00A1310C"/>
    <w:rPr>
      <w:rFonts w:asciiTheme="majorHAnsi" w:eastAsiaTheme="majorEastAsia" w:hAnsiTheme="majorHAnsi" w:cstheme="majorBidi"/>
      <w:caps/>
      <w:color w:val="0673A5" w:themeColor="text2" w:themeShade="BF"/>
      <w:spacing w:val="10"/>
      <w:sz w:val="52"/>
      <w:szCs w:val="52"/>
    </w:rPr>
  </w:style>
  <w:style w:type="paragraph" w:styleId="Subtitle">
    <w:name w:val="Subtitle"/>
    <w:basedOn w:val="Normal"/>
    <w:next w:val="Normal"/>
    <w:link w:val="SubtitleChar"/>
    <w:uiPriority w:val="11"/>
    <w:semiHidden/>
    <w:unhideWhenUsed/>
    <w:qFormat/>
    <w:rsid w:val="004E1AED"/>
    <w:pPr>
      <w:numPr>
        <w:ilvl w:val="1"/>
      </w:numPr>
      <w:spacing w:after="160"/>
    </w:pPr>
    <w:rPr>
      <w:color w:val="404040" w:themeColor="text1" w:themeTint="E6"/>
    </w:rPr>
  </w:style>
  <w:style w:type="character" w:customStyle="1" w:styleId="SubtitleChar">
    <w:name w:val="Subtitle Char"/>
    <w:basedOn w:val="DefaultParagraphFont"/>
    <w:link w:val="Subtitle"/>
    <w:uiPriority w:val="11"/>
    <w:semiHidden/>
    <w:rsid w:val="004E1AED"/>
    <w:rPr>
      <w:color w:val="404040" w:themeColor="text1" w:themeTint="E6"/>
    </w:rPr>
  </w:style>
  <w:style w:type="character" w:styleId="IntenseEmphasis">
    <w:name w:val="Intense Emphasis"/>
    <w:basedOn w:val="DefaultParagraphFont"/>
    <w:uiPriority w:val="21"/>
    <w:semiHidden/>
    <w:unhideWhenUsed/>
    <w:qFormat/>
    <w:rsid w:val="004E1AED"/>
    <w:rPr>
      <w:i/>
      <w:iCs/>
      <w:color w:val="806000" w:themeColor="accent1" w:themeShade="80"/>
    </w:rPr>
  </w:style>
  <w:style w:type="paragraph" w:styleId="IntenseQuote">
    <w:name w:val="Intense Quote"/>
    <w:basedOn w:val="Normal"/>
    <w:next w:val="Normal"/>
    <w:link w:val="IntenseQuoteChar"/>
    <w:uiPriority w:val="30"/>
    <w:semiHidden/>
    <w:unhideWhenUsed/>
    <w:qFormat/>
    <w:rsid w:val="004E1AED"/>
    <w:pPr>
      <w:pBdr>
        <w:top w:val="single" w:sz="4" w:space="10" w:color="806000" w:themeColor="accent1" w:themeShade="80"/>
        <w:bottom w:val="single" w:sz="4" w:space="10" w:color="806000" w:themeColor="accent1" w:themeShade="80"/>
      </w:pBdr>
      <w:spacing w:before="360" w:after="360"/>
      <w:ind w:left="864" w:right="864"/>
      <w:jc w:val="center"/>
    </w:pPr>
    <w:rPr>
      <w:i/>
      <w:iCs/>
      <w:color w:val="806000" w:themeColor="accent1" w:themeShade="80"/>
    </w:rPr>
  </w:style>
  <w:style w:type="character" w:customStyle="1" w:styleId="IntenseQuoteChar">
    <w:name w:val="Intense Quote Char"/>
    <w:basedOn w:val="DefaultParagraphFont"/>
    <w:link w:val="IntenseQuote"/>
    <w:uiPriority w:val="30"/>
    <w:semiHidden/>
    <w:rsid w:val="004E1AED"/>
    <w:rPr>
      <w:i/>
      <w:iCs/>
      <w:color w:val="806000" w:themeColor="accent1" w:themeShade="80"/>
    </w:rPr>
  </w:style>
  <w:style w:type="character" w:styleId="IntenseReference">
    <w:name w:val="Intense Reference"/>
    <w:basedOn w:val="DefaultParagraphFont"/>
    <w:uiPriority w:val="32"/>
    <w:semiHidden/>
    <w:unhideWhenUsed/>
    <w:qFormat/>
    <w:rsid w:val="004E1AED"/>
    <w:rPr>
      <w:b/>
      <w:bCs/>
      <w:caps w:val="0"/>
      <w:smallCaps/>
      <w:color w:val="806000" w:themeColor="accent1" w:themeShade="80"/>
      <w:spacing w:val="5"/>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semiHidden/>
    <w:rsid w:val="00D47A97"/>
    <w:rPr>
      <w:rFonts w:asciiTheme="majorHAnsi" w:eastAsiaTheme="majorEastAsia" w:hAnsiTheme="majorHAnsi" w:cstheme="majorBidi"/>
      <w:caps/>
      <w:spacing w:val="10"/>
      <w:szCs w:val="18"/>
    </w:rPr>
  </w:style>
  <w:style w:type="character" w:customStyle="1" w:styleId="Heading9Char">
    <w:name w:val="Heading 9 Char"/>
    <w:basedOn w:val="DefaultParagraphFont"/>
    <w:link w:val="Heading9"/>
    <w:uiPriority w:val="9"/>
    <w:semiHidden/>
    <w:rsid w:val="00D47A97"/>
    <w:rPr>
      <w:rFonts w:asciiTheme="majorHAnsi" w:eastAsiaTheme="majorEastAsia" w:hAnsiTheme="majorHAnsi" w:cstheme="majorBidi"/>
      <w:i/>
      <w:iCs/>
      <w:caps/>
      <w:spacing w:val="10"/>
      <w:szCs w:val="18"/>
    </w:rPr>
  </w:style>
  <w:style w:type="paragraph" w:styleId="Caption">
    <w:name w:val="caption"/>
    <w:basedOn w:val="Normal"/>
    <w:next w:val="Normal"/>
    <w:uiPriority w:val="35"/>
    <w:semiHidden/>
    <w:unhideWhenUsed/>
    <w:qFormat/>
    <w:rsid w:val="00D47A97"/>
    <w:rPr>
      <w:b/>
      <w:bCs/>
      <w:color w:val="0673A5" w:themeColor="text2" w:themeShade="BF"/>
      <w:szCs w:val="16"/>
    </w:rPr>
  </w:style>
  <w:style w:type="paragraph" w:styleId="TOCHeading">
    <w:name w:val="TOC Heading"/>
    <w:basedOn w:val="Heading1"/>
    <w:next w:val="Normal"/>
    <w:uiPriority w:val="39"/>
    <w:semiHidden/>
    <w:unhideWhenUsed/>
    <w:qFormat/>
    <w:pPr>
      <w:outlineLvl w:val="9"/>
    </w:pPr>
  </w:style>
  <w:style w:type="paragraph" w:styleId="BalloonText">
    <w:name w:val="Balloon Text"/>
    <w:basedOn w:val="Normal"/>
    <w:link w:val="BalloonTextChar"/>
    <w:uiPriority w:val="99"/>
    <w:semiHidden/>
    <w:unhideWhenUsed/>
    <w:rsid w:val="00D47A97"/>
    <w:pPr>
      <w:spacing w:before="0"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D47A97"/>
    <w:rPr>
      <w:rFonts w:ascii="Segoe UI" w:hAnsi="Segoe UI" w:cs="Segoe UI"/>
      <w:szCs w:val="18"/>
    </w:rPr>
  </w:style>
  <w:style w:type="paragraph" w:styleId="BodyText3">
    <w:name w:val="Body Text 3"/>
    <w:basedOn w:val="Normal"/>
    <w:link w:val="BodyText3Char"/>
    <w:uiPriority w:val="99"/>
    <w:semiHidden/>
    <w:unhideWhenUsed/>
    <w:rsid w:val="00D47A97"/>
    <w:pPr>
      <w:spacing w:after="120"/>
    </w:pPr>
    <w:rPr>
      <w:szCs w:val="16"/>
    </w:rPr>
  </w:style>
  <w:style w:type="character" w:customStyle="1" w:styleId="BodyText3Char">
    <w:name w:val="Body Text 3 Char"/>
    <w:basedOn w:val="DefaultParagraphFont"/>
    <w:link w:val="BodyText3"/>
    <w:uiPriority w:val="99"/>
    <w:semiHidden/>
    <w:rsid w:val="00D47A97"/>
    <w:rPr>
      <w:szCs w:val="16"/>
    </w:rPr>
  </w:style>
  <w:style w:type="paragraph" w:styleId="BodyTextIndent3">
    <w:name w:val="Body Text Indent 3"/>
    <w:basedOn w:val="Normal"/>
    <w:link w:val="BodyTextIndent3Char"/>
    <w:uiPriority w:val="99"/>
    <w:semiHidden/>
    <w:unhideWhenUsed/>
    <w:rsid w:val="00D47A97"/>
    <w:pPr>
      <w:spacing w:after="120"/>
      <w:ind w:left="360"/>
    </w:pPr>
    <w:rPr>
      <w:szCs w:val="16"/>
    </w:rPr>
  </w:style>
  <w:style w:type="character" w:customStyle="1" w:styleId="BodyTextIndent3Char">
    <w:name w:val="Body Text Indent 3 Char"/>
    <w:basedOn w:val="DefaultParagraphFont"/>
    <w:link w:val="BodyTextIndent3"/>
    <w:uiPriority w:val="99"/>
    <w:semiHidden/>
    <w:rsid w:val="00D47A97"/>
    <w:rPr>
      <w:szCs w:val="16"/>
    </w:rPr>
  </w:style>
  <w:style w:type="character" w:styleId="CommentReference">
    <w:name w:val="annotation reference"/>
    <w:basedOn w:val="DefaultParagraphFont"/>
    <w:uiPriority w:val="99"/>
    <w:semiHidden/>
    <w:unhideWhenUsed/>
    <w:rsid w:val="00D47A97"/>
    <w:rPr>
      <w:sz w:val="22"/>
      <w:szCs w:val="16"/>
    </w:rPr>
  </w:style>
  <w:style w:type="paragraph" w:styleId="CommentText">
    <w:name w:val="annotation text"/>
    <w:basedOn w:val="Normal"/>
    <w:link w:val="CommentTextChar"/>
    <w:uiPriority w:val="99"/>
    <w:semiHidden/>
    <w:unhideWhenUsed/>
    <w:rsid w:val="00D47A97"/>
    <w:pPr>
      <w:spacing w:line="240" w:lineRule="auto"/>
    </w:pPr>
    <w:rPr>
      <w:szCs w:val="20"/>
    </w:rPr>
  </w:style>
  <w:style w:type="character" w:customStyle="1" w:styleId="CommentTextChar">
    <w:name w:val="Comment Text Char"/>
    <w:basedOn w:val="DefaultParagraphFont"/>
    <w:link w:val="CommentText"/>
    <w:uiPriority w:val="99"/>
    <w:semiHidden/>
    <w:rsid w:val="00D47A97"/>
    <w:rPr>
      <w:szCs w:val="20"/>
    </w:rPr>
  </w:style>
  <w:style w:type="paragraph" w:styleId="CommentSubject">
    <w:name w:val="annotation subject"/>
    <w:basedOn w:val="CommentText"/>
    <w:next w:val="CommentText"/>
    <w:link w:val="CommentSubjectChar"/>
    <w:uiPriority w:val="99"/>
    <w:semiHidden/>
    <w:unhideWhenUsed/>
    <w:rsid w:val="00D47A97"/>
    <w:rPr>
      <w:b/>
      <w:bCs/>
    </w:rPr>
  </w:style>
  <w:style w:type="character" w:customStyle="1" w:styleId="CommentSubjectChar">
    <w:name w:val="Comment Subject Char"/>
    <w:basedOn w:val="CommentTextChar"/>
    <w:link w:val="CommentSubject"/>
    <w:uiPriority w:val="99"/>
    <w:semiHidden/>
    <w:rsid w:val="00D47A97"/>
    <w:rPr>
      <w:b/>
      <w:bCs/>
      <w:szCs w:val="20"/>
    </w:rPr>
  </w:style>
  <w:style w:type="paragraph" w:styleId="DocumentMap">
    <w:name w:val="Document Map"/>
    <w:basedOn w:val="Normal"/>
    <w:link w:val="DocumentMapChar"/>
    <w:uiPriority w:val="99"/>
    <w:semiHidden/>
    <w:unhideWhenUsed/>
    <w:rsid w:val="00D47A97"/>
    <w:pPr>
      <w:spacing w:before="0"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D47A97"/>
    <w:rPr>
      <w:rFonts w:ascii="Segoe UI" w:hAnsi="Segoe UI" w:cs="Segoe UI"/>
      <w:szCs w:val="16"/>
    </w:rPr>
  </w:style>
  <w:style w:type="paragraph" w:styleId="EndnoteText">
    <w:name w:val="endnote text"/>
    <w:basedOn w:val="Normal"/>
    <w:link w:val="EndnoteTextChar"/>
    <w:uiPriority w:val="99"/>
    <w:semiHidden/>
    <w:unhideWhenUsed/>
    <w:rsid w:val="00D47A97"/>
    <w:pPr>
      <w:spacing w:before="0" w:after="0" w:line="240" w:lineRule="auto"/>
    </w:pPr>
    <w:rPr>
      <w:szCs w:val="20"/>
    </w:rPr>
  </w:style>
  <w:style w:type="character" w:customStyle="1" w:styleId="EndnoteTextChar">
    <w:name w:val="Endnote Text Char"/>
    <w:basedOn w:val="DefaultParagraphFont"/>
    <w:link w:val="EndnoteText"/>
    <w:uiPriority w:val="99"/>
    <w:semiHidden/>
    <w:rsid w:val="00D47A97"/>
    <w:rPr>
      <w:szCs w:val="20"/>
    </w:rPr>
  </w:style>
  <w:style w:type="paragraph" w:styleId="EnvelopeReturn">
    <w:name w:val="envelope return"/>
    <w:basedOn w:val="Normal"/>
    <w:uiPriority w:val="99"/>
    <w:semiHidden/>
    <w:unhideWhenUsed/>
    <w:rsid w:val="00D47A97"/>
    <w:pPr>
      <w:spacing w:before="0" w:after="0" w:line="240" w:lineRule="auto"/>
    </w:pPr>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D47A97"/>
    <w:pPr>
      <w:spacing w:before="0" w:after="0" w:line="240" w:lineRule="auto"/>
    </w:pPr>
    <w:rPr>
      <w:szCs w:val="20"/>
    </w:rPr>
  </w:style>
  <w:style w:type="character" w:customStyle="1" w:styleId="FootnoteTextChar">
    <w:name w:val="Footnote Text Char"/>
    <w:basedOn w:val="DefaultParagraphFont"/>
    <w:link w:val="FootnoteText"/>
    <w:uiPriority w:val="99"/>
    <w:semiHidden/>
    <w:rsid w:val="00D47A97"/>
    <w:rPr>
      <w:szCs w:val="20"/>
    </w:rPr>
  </w:style>
  <w:style w:type="character" w:styleId="HTMLCode">
    <w:name w:val="HTML Code"/>
    <w:basedOn w:val="DefaultParagraphFont"/>
    <w:uiPriority w:val="99"/>
    <w:semiHidden/>
    <w:unhideWhenUsed/>
    <w:rsid w:val="00D47A97"/>
    <w:rPr>
      <w:rFonts w:ascii="Consolas" w:hAnsi="Consolas"/>
      <w:sz w:val="22"/>
      <w:szCs w:val="20"/>
    </w:rPr>
  </w:style>
  <w:style w:type="character" w:styleId="HTMLKeyboard">
    <w:name w:val="HTML Keyboard"/>
    <w:basedOn w:val="DefaultParagraphFont"/>
    <w:uiPriority w:val="99"/>
    <w:semiHidden/>
    <w:unhideWhenUsed/>
    <w:rsid w:val="00D47A97"/>
    <w:rPr>
      <w:rFonts w:ascii="Consolas" w:hAnsi="Consolas"/>
      <w:sz w:val="22"/>
      <w:szCs w:val="20"/>
    </w:rPr>
  </w:style>
  <w:style w:type="paragraph" w:styleId="HTMLPreformatted">
    <w:name w:val="HTML Preformatted"/>
    <w:basedOn w:val="Normal"/>
    <w:link w:val="HTMLPreformattedChar"/>
    <w:uiPriority w:val="99"/>
    <w:semiHidden/>
    <w:unhideWhenUsed/>
    <w:rsid w:val="00D47A97"/>
    <w:pPr>
      <w:spacing w:before="0"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D47A97"/>
    <w:rPr>
      <w:rFonts w:ascii="Consolas" w:hAnsi="Consolas"/>
      <w:szCs w:val="20"/>
    </w:rPr>
  </w:style>
  <w:style w:type="character" w:styleId="HTMLTypewriter">
    <w:name w:val="HTML Typewriter"/>
    <w:basedOn w:val="DefaultParagraphFont"/>
    <w:uiPriority w:val="99"/>
    <w:semiHidden/>
    <w:unhideWhenUsed/>
    <w:rsid w:val="00D47A97"/>
    <w:rPr>
      <w:rFonts w:ascii="Consolas" w:hAnsi="Consolas"/>
      <w:sz w:val="22"/>
      <w:szCs w:val="20"/>
    </w:rPr>
  </w:style>
  <w:style w:type="paragraph" w:styleId="MacroText">
    <w:name w:val="macro"/>
    <w:link w:val="MacroTextChar"/>
    <w:uiPriority w:val="99"/>
    <w:semiHidden/>
    <w:unhideWhenUsed/>
    <w:rsid w:val="00D47A9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D47A97"/>
    <w:rPr>
      <w:rFonts w:ascii="Consolas" w:hAnsi="Consolas"/>
      <w:szCs w:val="20"/>
    </w:rPr>
  </w:style>
  <w:style w:type="paragraph" w:styleId="PlainText">
    <w:name w:val="Plain Text"/>
    <w:basedOn w:val="Normal"/>
    <w:link w:val="PlainTextChar"/>
    <w:uiPriority w:val="99"/>
    <w:semiHidden/>
    <w:unhideWhenUsed/>
    <w:rsid w:val="00D47A97"/>
    <w:pPr>
      <w:spacing w:before="0"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D47A97"/>
    <w:rPr>
      <w:rFonts w:ascii="Consolas" w:hAnsi="Consolas"/>
      <w:szCs w:val="21"/>
    </w:rPr>
  </w:style>
  <w:style w:type="paragraph" w:styleId="BlockText">
    <w:name w:val="Block Text"/>
    <w:basedOn w:val="Normal"/>
    <w:uiPriority w:val="99"/>
    <w:semiHidden/>
    <w:unhideWhenUsed/>
    <w:rsid w:val="00A1310C"/>
    <w:pPr>
      <w:pBdr>
        <w:top w:val="single" w:sz="2" w:space="10" w:color="806000" w:themeColor="accent1" w:themeShade="80" w:shadow="1"/>
        <w:left w:val="single" w:sz="2" w:space="10" w:color="806000" w:themeColor="accent1" w:themeShade="80" w:shadow="1"/>
        <w:bottom w:val="single" w:sz="2" w:space="10" w:color="806000" w:themeColor="accent1" w:themeShade="80" w:shadow="1"/>
        <w:right w:val="single" w:sz="2" w:space="10" w:color="806000" w:themeColor="accent1" w:themeShade="80" w:shadow="1"/>
      </w:pBdr>
      <w:ind w:left="1152" w:right="1152"/>
    </w:pPr>
    <w:rPr>
      <w:i/>
      <w:iCs/>
      <w:color w:val="806000" w:themeColor="accent1" w:themeShade="80"/>
    </w:rPr>
  </w:style>
  <w:style w:type="character" w:styleId="PlaceholderText">
    <w:name w:val="Placeholder Text"/>
    <w:basedOn w:val="DefaultParagraphFont"/>
    <w:uiPriority w:val="99"/>
    <w:semiHidden/>
    <w:rsid w:val="00A1310C"/>
    <w:rPr>
      <w:color w:val="3C3C3C" w:themeColor="background2" w:themeShade="40"/>
    </w:rPr>
  </w:style>
  <w:style w:type="paragraph" w:styleId="Header">
    <w:name w:val="header"/>
    <w:basedOn w:val="Normal"/>
    <w:link w:val="HeaderChar"/>
    <w:uiPriority w:val="99"/>
    <w:unhideWhenUsed/>
    <w:rsid w:val="004E1AED"/>
    <w:pPr>
      <w:spacing w:before="0" w:after="0" w:line="240" w:lineRule="auto"/>
    </w:pPr>
  </w:style>
  <w:style w:type="character" w:customStyle="1" w:styleId="HeaderChar">
    <w:name w:val="Header Char"/>
    <w:basedOn w:val="DefaultParagraphFont"/>
    <w:link w:val="Header"/>
    <w:uiPriority w:val="99"/>
    <w:rsid w:val="004E1AED"/>
  </w:style>
  <w:style w:type="paragraph" w:styleId="Footer">
    <w:name w:val="footer"/>
    <w:basedOn w:val="Normal"/>
    <w:link w:val="FooterChar"/>
    <w:uiPriority w:val="99"/>
    <w:unhideWhenUsed/>
    <w:rsid w:val="004E1AED"/>
    <w:pPr>
      <w:spacing w:before="0" w:after="0" w:line="240" w:lineRule="auto"/>
    </w:pPr>
  </w:style>
  <w:style w:type="character" w:customStyle="1" w:styleId="FooterChar">
    <w:name w:val="Footer Char"/>
    <w:basedOn w:val="DefaultParagraphFont"/>
    <w:link w:val="Footer"/>
    <w:uiPriority w:val="99"/>
    <w:rsid w:val="004E1AED"/>
  </w:style>
  <w:style w:type="character" w:styleId="Hyperlink">
    <w:name w:val="Hyperlink"/>
    <w:basedOn w:val="DefaultParagraphFont"/>
    <w:uiPriority w:val="99"/>
    <w:unhideWhenUsed/>
    <w:rsid w:val="00DA00A2"/>
    <w:rPr>
      <w:color w:val="005DBA" w:themeColor="hyperlink"/>
      <w:u w:val="single"/>
    </w:rPr>
  </w:style>
  <w:style w:type="paragraph" w:styleId="ListParagraph">
    <w:name w:val="List Paragraph"/>
    <w:basedOn w:val="Normal"/>
    <w:uiPriority w:val="34"/>
    <w:unhideWhenUsed/>
    <w:qFormat/>
    <w:rsid w:val="00484357"/>
    <w:pPr>
      <w:ind w:left="720"/>
      <w:contextualSpacing/>
    </w:pPr>
  </w:style>
  <w:style w:type="table" w:styleId="PlainTable3">
    <w:name w:val="Plain Table 3"/>
    <w:basedOn w:val="TableNormal"/>
    <w:uiPriority w:val="43"/>
    <w:rsid w:val="005231A1"/>
    <w:pPr>
      <w:spacing w:after="0" w:line="240" w:lineRule="auto"/>
    </w:pPr>
    <w:tblPr>
      <w:tblStyleRowBandSize w:val="1"/>
      <w:tblStyleColBandSize w:val="1"/>
    </w:tblPr>
    <w:tblStylePr w:type="firstRow">
      <w:rPr>
        <w:b/>
        <w:bCs/>
        <w:caps/>
      </w:rPr>
      <w:tblPr/>
      <w:tcPr>
        <w:tcBorders>
          <w:bottom w:val="single" w:sz="4" w:space="0" w:color="959595"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959595"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7Colorful-Accent5">
    <w:name w:val="Grid Table 7 Colorful Accent 5"/>
    <w:basedOn w:val="TableNormal"/>
    <w:uiPriority w:val="52"/>
    <w:rsid w:val="005231A1"/>
    <w:pPr>
      <w:spacing w:after="0" w:line="240" w:lineRule="auto"/>
    </w:pPr>
    <w:rPr>
      <w:color w:val="616165" w:themeColor="accent5" w:themeShade="BF"/>
    </w:rPr>
    <w:tblPr>
      <w:tblStyleRowBandSize w:val="1"/>
      <w:tblStyleColBandSize w:val="1"/>
      <w:tblBorders>
        <w:top w:val="single" w:sz="4" w:space="0" w:color="B3B3B7" w:themeColor="accent5" w:themeTint="99"/>
        <w:left w:val="single" w:sz="4" w:space="0" w:color="B3B3B7" w:themeColor="accent5" w:themeTint="99"/>
        <w:bottom w:val="single" w:sz="4" w:space="0" w:color="B3B3B7" w:themeColor="accent5" w:themeTint="99"/>
        <w:right w:val="single" w:sz="4" w:space="0" w:color="B3B3B7" w:themeColor="accent5" w:themeTint="99"/>
        <w:insideH w:val="single" w:sz="4" w:space="0" w:color="B3B3B7" w:themeColor="accent5" w:themeTint="99"/>
        <w:insideV w:val="single" w:sz="4" w:space="0" w:color="B3B3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7" w:themeFill="accent5" w:themeFillTint="33"/>
      </w:tcPr>
    </w:tblStylePr>
    <w:tblStylePr w:type="band1Horz">
      <w:tblPr/>
      <w:tcPr>
        <w:shd w:val="clear" w:color="auto" w:fill="E5E5E7" w:themeFill="accent5" w:themeFillTint="33"/>
      </w:tcPr>
    </w:tblStylePr>
    <w:tblStylePr w:type="neCell">
      <w:tblPr/>
      <w:tcPr>
        <w:tcBorders>
          <w:bottom w:val="single" w:sz="4" w:space="0" w:color="B3B3B7" w:themeColor="accent5" w:themeTint="99"/>
        </w:tcBorders>
      </w:tcPr>
    </w:tblStylePr>
    <w:tblStylePr w:type="nwCell">
      <w:tblPr/>
      <w:tcPr>
        <w:tcBorders>
          <w:bottom w:val="single" w:sz="4" w:space="0" w:color="B3B3B7" w:themeColor="accent5" w:themeTint="99"/>
        </w:tcBorders>
      </w:tcPr>
    </w:tblStylePr>
    <w:tblStylePr w:type="seCell">
      <w:tblPr/>
      <w:tcPr>
        <w:tcBorders>
          <w:top w:val="single" w:sz="4" w:space="0" w:color="B3B3B7" w:themeColor="accent5" w:themeTint="99"/>
        </w:tcBorders>
      </w:tcPr>
    </w:tblStylePr>
    <w:tblStylePr w:type="swCell">
      <w:tblPr/>
      <w:tcPr>
        <w:tcBorders>
          <w:top w:val="single" w:sz="4" w:space="0" w:color="B3B3B7" w:themeColor="accent5" w:themeTint="99"/>
        </w:tcBorders>
      </w:tcPr>
    </w:tblStylePr>
  </w:style>
  <w:style w:type="table" w:styleId="PlainTable5">
    <w:name w:val="Plain Table 5"/>
    <w:basedOn w:val="TableNormal"/>
    <w:uiPriority w:val="45"/>
    <w:rsid w:val="005231A1"/>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59595"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59595"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59595"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59595"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5231A1"/>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CA1E5F"/>
    <w:rPr>
      <w:color w:val="605E5C"/>
      <w:shd w:val="clear" w:color="auto" w:fill="E1DFDD"/>
    </w:rPr>
  </w:style>
  <w:style w:type="table" w:styleId="PlainTable1">
    <w:name w:val="Plain Table 1"/>
    <w:basedOn w:val="TableNormal"/>
    <w:uiPriority w:val="41"/>
    <w:rsid w:val="0064354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3">
    <w:name w:val="Grid Table 3"/>
    <w:basedOn w:val="TableNormal"/>
    <w:uiPriority w:val="48"/>
    <w:rsid w:val="00643548"/>
    <w:pPr>
      <w:spacing w:after="0" w:line="240" w:lineRule="auto"/>
    </w:pPr>
    <w:tblPr>
      <w:tblStyleRowBandSize w:val="1"/>
      <w:tblStyleColBandSize w:val="1"/>
      <w:tblBorders>
        <w:top w:val="single" w:sz="4" w:space="0" w:color="808080" w:themeColor="text1" w:themeTint="99"/>
        <w:left w:val="single" w:sz="4" w:space="0" w:color="808080" w:themeColor="text1" w:themeTint="99"/>
        <w:bottom w:val="single" w:sz="4" w:space="0" w:color="808080" w:themeColor="text1" w:themeTint="99"/>
        <w:right w:val="single" w:sz="4" w:space="0" w:color="808080" w:themeColor="text1" w:themeTint="99"/>
        <w:insideH w:val="single" w:sz="4" w:space="0" w:color="808080" w:themeColor="text1" w:themeTint="99"/>
        <w:insideV w:val="single" w:sz="4" w:space="0" w:color="808080"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D4D4" w:themeFill="text1" w:themeFillTint="33"/>
      </w:tcPr>
    </w:tblStylePr>
    <w:tblStylePr w:type="band1Horz">
      <w:tblPr/>
      <w:tcPr>
        <w:shd w:val="clear" w:color="auto" w:fill="D4D4D4" w:themeFill="text1" w:themeFillTint="33"/>
      </w:tcPr>
    </w:tblStylePr>
    <w:tblStylePr w:type="neCell">
      <w:tblPr/>
      <w:tcPr>
        <w:tcBorders>
          <w:bottom w:val="single" w:sz="4" w:space="0" w:color="808080" w:themeColor="text1" w:themeTint="99"/>
        </w:tcBorders>
      </w:tcPr>
    </w:tblStylePr>
    <w:tblStylePr w:type="nwCell">
      <w:tblPr/>
      <w:tcPr>
        <w:tcBorders>
          <w:bottom w:val="single" w:sz="4" w:space="0" w:color="808080" w:themeColor="text1" w:themeTint="99"/>
        </w:tcBorders>
      </w:tcPr>
    </w:tblStylePr>
    <w:tblStylePr w:type="seCell">
      <w:tblPr/>
      <w:tcPr>
        <w:tcBorders>
          <w:top w:val="single" w:sz="4" w:space="0" w:color="808080" w:themeColor="text1" w:themeTint="99"/>
        </w:tcBorders>
      </w:tcPr>
    </w:tblStylePr>
    <w:tblStylePr w:type="swCell">
      <w:tblPr/>
      <w:tcPr>
        <w:tcBorders>
          <w:top w:val="single" w:sz="4" w:space="0" w:color="808080" w:themeColor="text1" w:themeTint="99"/>
        </w:tcBorders>
      </w:tcPr>
    </w:tblStylePr>
  </w:style>
  <w:style w:type="table" w:styleId="GridTable3-Accent5">
    <w:name w:val="Grid Table 3 Accent 5"/>
    <w:basedOn w:val="TableNormal"/>
    <w:uiPriority w:val="48"/>
    <w:rsid w:val="00643548"/>
    <w:pPr>
      <w:spacing w:after="0" w:line="240" w:lineRule="auto"/>
    </w:pPr>
    <w:tblPr>
      <w:tblStyleRowBandSize w:val="1"/>
      <w:tblStyleColBandSize w:val="1"/>
      <w:tblBorders>
        <w:top w:val="single" w:sz="4" w:space="0" w:color="B3B3B7" w:themeColor="accent5" w:themeTint="99"/>
        <w:left w:val="single" w:sz="4" w:space="0" w:color="B3B3B7" w:themeColor="accent5" w:themeTint="99"/>
        <w:bottom w:val="single" w:sz="4" w:space="0" w:color="B3B3B7" w:themeColor="accent5" w:themeTint="99"/>
        <w:right w:val="single" w:sz="4" w:space="0" w:color="B3B3B7" w:themeColor="accent5" w:themeTint="99"/>
        <w:insideH w:val="single" w:sz="4" w:space="0" w:color="B3B3B7" w:themeColor="accent5" w:themeTint="99"/>
        <w:insideV w:val="single" w:sz="4" w:space="0" w:color="B3B3B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5E7" w:themeFill="accent5" w:themeFillTint="33"/>
      </w:tcPr>
    </w:tblStylePr>
    <w:tblStylePr w:type="band1Horz">
      <w:tblPr/>
      <w:tcPr>
        <w:shd w:val="clear" w:color="auto" w:fill="E5E5E7" w:themeFill="accent5" w:themeFillTint="33"/>
      </w:tcPr>
    </w:tblStylePr>
    <w:tblStylePr w:type="neCell">
      <w:tblPr/>
      <w:tcPr>
        <w:tcBorders>
          <w:bottom w:val="single" w:sz="4" w:space="0" w:color="B3B3B7" w:themeColor="accent5" w:themeTint="99"/>
        </w:tcBorders>
      </w:tcPr>
    </w:tblStylePr>
    <w:tblStylePr w:type="nwCell">
      <w:tblPr/>
      <w:tcPr>
        <w:tcBorders>
          <w:bottom w:val="single" w:sz="4" w:space="0" w:color="B3B3B7" w:themeColor="accent5" w:themeTint="99"/>
        </w:tcBorders>
      </w:tcPr>
    </w:tblStylePr>
    <w:tblStylePr w:type="seCell">
      <w:tblPr/>
      <w:tcPr>
        <w:tcBorders>
          <w:top w:val="single" w:sz="4" w:space="0" w:color="B3B3B7" w:themeColor="accent5" w:themeTint="99"/>
        </w:tcBorders>
      </w:tcPr>
    </w:tblStylePr>
    <w:tblStylePr w:type="swCell">
      <w:tblPr/>
      <w:tcPr>
        <w:tcBorders>
          <w:top w:val="single" w:sz="4" w:space="0" w:color="B3B3B7" w:themeColor="accent5" w:themeTint="99"/>
        </w:tcBorders>
      </w:tcPr>
    </w:tblStylePr>
  </w:style>
  <w:style w:type="table" w:styleId="ListTable1Light-Accent5">
    <w:name w:val="List Table 1 Light Accent 5"/>
    <w:basedOn w:val="TableNormal"/>
    <w:uiPriority w:val="46"/>
    <w:rsid w:val="00643548"/>
    <w:pPr>
      <w:spacing w:after="0" w:line="240" w:lineRule="auto"/>
    </w:pPr>
    <w:tblPr>
      <w:tblStyleRowBandSize w:val="1"/>
      <w:tblStyleColBandSize w:val="1"/>
    </w:tblPr>
    <w:tblStylePr w:type="firstRow">
      <w:rPr>
        <w:b/>
        <w:bCs/>
      </w:rPr>
      <w:tblPr/>
      <w:tcPr>
        <w:tcBorders>
          <w:bottom w:val="single" w:sz="4" w:space="0" w:color="B3B3B7" w:themeColor="accent5" w:themeTint="99"/>
        </w:tcBorders>
      </w:tcPr>
    </w:tblStylePr>
    <w:tblStylePr w:type="lastRow">
      <w:rPr>
        <w:b/>
        <w:bCs/>
      </w:rPr>
      <w:tblPr/>
      <w:tcPr>
        <w:tcBorders>
          <w:top w:val="single" w:sz="4" w:space="0" w:color="B3B3B7" w:themeColor="accent5" w:themeTint="99"/>
        </w:tcBorders>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ListTable2-Accent5">
    <w:name w:val="List Table 2 Accent 5"/>
    <w:basedOn w:val="TableNormal"/>
    <w:uiPriority w:val="47"/>
    <w:rsid w:val="00643548"/>
    <w:pPr>
      <w:spacing w:after="0" w:line="240" w:lineRule="auto"/>
    </w:pPr>
    <w:tblPr>
      <w:tblStyleRowBandSize w:val="1"/>
      <w:tblStyleColBandSize w:val="1"/>
      <w:tblBorders>
        <w:top w:val="single" w:sz="4" w:space="0" w:color="B3B3B7" w:themeColor="accent5" w:themeTint="99"/>
        <w:bottom w:val="single" w:sz="4" w:space="0" w:color="B3B3B7" w:themeColor="accent5" w:themeTint="99"/>
        <w:insideH w:val="single" w:sz="4" w:space="0" w:color="B3B3B7"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ListTable4-Accent5">
    <w:name w:val="List Table 4 Accent 5"/>
    <w:basedOn w:val="TableNormal"/>
    <w:uiPriority w:val="49"/>
    <w:rsid w:val="00643548"/>
    <w:pPr>
      <w:spacing w:after="0" w:line="240" w:lineRule="auto"/>
    </w:pPr>
    <w:tblPr>
      <w:tblStyleRowBandSize w:val="1"/>
      <w:tblStyleColBandSize w:val="1"/>
      <w:tblBorders>
        <w:top w:val="single" w:sz="4" w:space="0" w:color="B3B3B7" w:themeColor="accent5" w:themeTint="99"/>
        <w:left w:val="single" w:sz="4" w:space="0" w:color="B3B3B7" w:themeColor="accent5" w:themeTint="99"/>
        <w:bottom w:val="single" w:sz="4" w:space="0" w:color="B3B3B7" w:themeColor="accent5" w:themeTint="99"/>
        <w:right w:val="single" w:sz="4" w:space="0" w:color="B3B3B7" w:themeColor="accent5" w:themeTint="99"/>
        <w:insideH w:val="single" w:sz="4" w:space="0" w:color="B3B3B7" w:themeColor="accent5" w:themeTint="99"/>
      </w:tblBorders>
    </w:tblPr>
    <w:tblStylePr w:type="firstRow">
      <w:rPr>
        <w:b/>
        <w:bCs/>
        <w:color w:val="FFFFFF" w:themeColor="background1"/>
      </w:rPr>
      <w:tblPr/>
      <w:tcPr>
        <w:tcBorders>
          <w:top w:val="single" w:sz="4" w:space="0" w:color="828288" w:themeColor="accent5"/>
          <w:left w:val="single" w:sz="4" w:space="0" w:color="828288" w:themeColor="accent5"/>
          <w:bottom w:val="single" w:sz="4" w:space="0" w:color="828288" w:themeColor="accent5"/>
          <w:right w:val="single" w:sz="4" w:space="0" w:color="828288" w:themeColor="accent5"/>
          <w:insideH w:val="nil"/>
        </w:tcBorders>
        <w:shd w:val="clear" w:color="auto" w:fill="828288" w:themeFill="accent5"/>
      </w:tcPr>
    </w:tblStylePr>
    <w:tblStylePr w:type="lastRow">
      <w:rPr>
        <w:b/>
        <w:bCs/>
      </w:rPr>
      <w:tblPr/>
      <w:tcPr>
        <w:tcBorders>
          <w:top w:val="double" w:sz="4" w:space="0" w:color="B3B3B7" w:themeColor="accent5" w:themeTint="99"/>
        </w:tcBorders>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ListTable6Colorful-Accent5">
    <w:name w:val="List Table 6 Colorful Accent 5"/>
    <w:basedOn w:val="TableNormal"/>
    <w:uiPriority w:val="51"/>
    <w:rsid w:val="00643548"/>
    <w:pPr>
      <w:spacing w:after="0" w:line="240" w:lineRule="auto"/>
    </w:pPr>
    <w:rPr>
      <w:color w:val="616165" w:themeColor="accent5" w:themeShade="BF"/>
    </w:rPr>
    <w:tblPr>
      <w:tblStyleRowBandSize w:val="1"/>
      <w:tblStyleColBandSize w:val="1"/>
      <w:tblBorders>
        <w:top w:val="single" w:sz="4" w:space="0" w:color="828288" w:themeColor="accent5"/>
        <w:bottom w:val="single" w:sz="4" w:space="0" w:color="828288" w:themeColor="accent5"/>
      </w:tblBorders>
    </w:tblPr>
    <w:tblStylePr w:type="firstRow">
      <w:rPr>
        <w:b/>
        <w:bCs/>
      </w:rPr>
      <w:tblPr/>
      <w:tcPr>
        <w:tcBorders>
          <w:bottom w:val="single" w:sz="4" w:space="0" w:color="828288" w:themeColor="accent5"/>
        </w:tcBorders>
      </w:tcPr>
    </w:tblStylePr>
    <w:tblStylePr w:type="lastRow">
      <w:rPr>
        <w:b/>
        <w:bCs/>
      </w:rPr>
      <w:tblPr/>
      <w:tcPr>
        <w:tcBorders>
          <w:top w:val="double" w:sz="4" w:space="0" w:color="828288" w:themeColor="accent5"/>
        </w:tcBorders>
      </w:tcPr>
    </w:tblStylePr>
    <w:tblStylePr w:type="firstCol">
      <w:rPr>
        <w:b/>
        <w:bCs/>
      </w:rPr>
    </w:tblStylePr>
    <w:tblStylePr w:type="lastCol">
      <w:rPr>
        <w:b/>
        <w:bCs/>
      </w:rPr>
    </w:tblStylePr>
    <w:tblStylePr w:type="band1Vert">
      <w:tblPr/>
      <w:tcPr>
        <w:shd w:val="clear" w:color="auto" w:fill="E5E5E7" w:themeFill="accent5" w:themeFillTint="33"/>
      </w:tcPr>
    </w:tblStylePr>
    <w:tblStylePr w:type="band1Horz">
      <w:tblPr/>
      <w:tcPr>
        <w:shd w:val="clear" w:color="auto" w:fill="E5E5E7" w:themeFill="accent5" w:themeFillTint="33"/>
      </w:tcPr>
    </w:tblStylePr>
  </w:style>
  <w:style w:type="table" w:styleId="ListTable7Colorful-Accent5">
    <w:name w:val="List Table 7 Colorful Accent 5"/>
    <w:basedOn w:val="TableNormal"/>
    <w:uiPriority w:val="52"/>
    <w:rsid w:val="00643548"/>
    <w:pPr>
      <w:spacing w:after="0" w:line="240" w:lineRule="auto"/>
    </w:pPr>
    <w:rPr>
      <w:color w:val="616165"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28288"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28288"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28288"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28288" w:themeColor="accent5"/>
        </w:tcBorders>
        <w:shd w:val="clear" w:color="auto" w:fill="FFFFFF" w:themeFill="background1"/>
      </w:tcPr>
    </w:tblStylePr>
    <w:tblStylePr w:type="band1Vert">
      <w:tblPr/>
      <w:tcPr>
        <w:shd w:val="clear" w:color="auto" w:fill="E5E5E7" w:themeFill="accent5" w:themeFillTint="33"/>
      </w:tcPr>
    </w:tblStylePr>
    <w:tblStylePr w:type="band1Horz">
      <w:tblPr/>
      <w:tcPr>
        <w:shd w:val="clear" w:color="auto" w:fill="E5E5E7"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
    <w:name w:val="List Table 7 Colorful"/>
    <w:basedOn w:val="TableNormal"/>
    <w:uiPriority w:val="52"/>
    <w:rsid w:val="00643548"/>
    <w:pPr>
      <w:spacing w:after="0" w:line="240" w:lineRule="auto"/>
    </w:pPr>
    <w:rPr>
      <w:color w:val="2C2C2C"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C2C2C"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C2C2C"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C2C2C"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C2C2C" w:themeColor="text1"/>
        </w:tcBorders>
        <w:shd w:val="clear" w:color="auto" w:fill="FFFFFF" w:themeFill="background1"/>
      </w:tcPr>
    </w:tblStylePr>
    <w:tblStylePr w:type="band1Vert">
      <w:tblPr/>
      <w:tcPr>
        <w:shd w:val="clear" w:color="auto" w:fill="D4D4D4" w:themeFill="text1" w:themeFillTint="33"/>
      </w:tcPr>
    </w:tblStylePr>
    <w:tblStylePr w:type="band1Horz">
      <w:tblPr/>
      <w:tcPr>
        <w:shd w:val="clear" w:color="auto" w:fill="D4D4D4"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35916213">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9869269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cryptograms.org/tutorial.php" TargetMode="External"/><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litemind.com/favorite-quotes/" TargetMode="External"/><Relationship Id="rId17"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f194\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864570</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2012-11-01T04:53:00+00:00</AssetStart>
    <FriendlyTitle xmlns="4873beb7-5857-4685-be1f-d57550cc96cc" xsi:nil="true"/>
    <MarketSpecific xmlns="4873beb7-5857-4685-be1f-d57550cc96cc">false</MarketSpecific>
    <TPNamespace xmlns="4873beb7-5857-4685-be1f-d57550cc96cc" xsi:nil="true"/>
    <PublishStatusLookup xmlns="4873beb7-5857-4685-be1f-d57550cc96cc">
      <Value>1655138</Value>
    </PublishStatusLookup>
    <APAuthor xmlns="4873beb7-5857-4685-be1f-d57550cc96cc">
      <UserInfo>
        <DisplayName>MIDDLEEAST\v-keerth</DisplayName>
        <AccountId>2799</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TP103749966</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83AE4ADC-D632-40A7-A0C1-0481BB069C4F}">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88FF2527-3592-4DBF-9FD9-FEA06E5BF9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4.xml><?xml version="1.0" encoding="utf-8"?>
<ds:datastoreItem xmlns:ds="http://schemas.openxmlformats.org/officeDocument/2006/customXml" ds:itemID="{09F04BBB-D948-4D6C-8F3A-79926543D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216</TotalTime>
  <Pages>7</Pages>
  <Words>1634</Words>
  <Characters>9319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rof194</dc:creator>
  <cp:lastModifiedBy>Margarita Kimbrough</cp:lastModifiedBy>
  <cp:revision>21</cp:revision>
  <dcterms:created xsi:type="dcterms:W3CDTF">2018-12-04T03:31:00Z</dcterms:created>
  <dcterms:modified xsi:type="dcterms:W3CDTF">2018-12-04T07:07:00Z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